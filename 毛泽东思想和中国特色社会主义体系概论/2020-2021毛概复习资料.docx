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96E6B" w14:textId="77777777" w:rsidR="005E71BD" w:rsidRDefault="005F097E">
      <w:pPr>
        <w:rPr>
          <w:b/>
          <w:bCs/>
          <w:sz w:val="24"/>
        </w:rPr>
      </w:pPr>
      <w:r>
        <w:rPr>
          <w:rFonts w:hint="eastAsia"/>
          <w:b/>
          <w:bCs/>
          <w:sz w:val="24"/>
        </w:rPr>
        <w:t>一、毛泽东思想的灵魂</w:t>
      </w:r>
    </w:p>
    <w:p w14:paraId="181DBEF0" w14:textId="77777777" w:rsidR="005E71BD" w:rsidRDefault="005F097E">
      <w:pPr>
        <w:numPr>
          <w:ilvl w:val="0"/>
          <w:numId w:val="1"/>
        </w:numPr>
        <w:rPr>
          <w:szCs w:val="21"/>
        </w:rPr>
      </w:pPr>
      <w:r>
        <w:rPr>
          <w:rFonts w:hint="eastAsia"/>
          <w:szCs w:val="21"/>
        </w:rPr>
        <w:t>实事求是。实事求是就是一切从实际出发，理论联系实际，坚持在实践中检验真理和发展真理。</w:t>
      </w:r>
    </w:p>
    <w:p w14:paraId="4832BC47" w14:textId="77777777" w:rsidR="005E71BD" w:rsidRDefault="005F097E">
      <w:pPr>
        <w:numPr>
          <w:ilvl w:val="0"/>
          <w:numId w:val="1"/>
        </w:numPr>
        <w:rPr>
          <w:szCs w:val="21"/>
        </w:rPr>
      </w:pPr>
      <w:r>
        <w:rPr>
          <w:rFonts w:hint="eastAsia"/>
          <w:szCs w:val="21"/>
        </w:rPr>
        <w:t>群众路线。群众路线就是一切为了群众，一切依靠群众，从群众中来，到群众中去，把党的正确主张变为群众的自觉行动。</w:t>
      </w:r>
    </w:p>
    <w:p w14:paraId="5D6DC762" w14:textId="77777777" w:rsidR="005E71BD" w:rsidRDefault="005F097E">
      <w:pPr>
        <w:numPr>
          <w:ilvl w:val="0"/>
          <w:numId w:val="1"/>
        </w:numPr>
        <w:rPr>
          <w:szCs w:val="21"/>
        </w:rPr>
      </w:pPr>
      <w:r>
        <w:rPr>
          <w:rFonts w:hint="eastAsia"/>
          <w:szCs w:val="21"/>
        </w:rPr>
        <w:t>独立自主。独立自主就是坚持独立思考，走自己的路，就是坚定不移地维护民族独立、捍卫国家主权，把立足点放在依靠自己力量的基础上，同时积极争取外援，开展国际经济文化交流，学习外国一切对我们有益的先进事物。</w:t>
      </w:r>
    </w:p>
    <w:p w14:paraId="5786E167" w14:textId="77777777" w:rsidR="005E71BD" w:rsidRDefault="005F097E">
      <w:pPr>
        <w:rPr>
          <w:b/>
          <w:bCs/>
          <w:sz w:val="24"/>
        </w:rPr>
      </w:pPr>
      <w:r>
        <w:rPr>
          <w:rFonts w:hint="eastAsia"/>
          <w:sz w:val="24"/>
        </w:rPr>
        <w:t>二、</w:t>
      </w:r>
      <w:r>
        <w:rPr>
          <w:rFonts w:hint="eastAsia"/>
          <w:b/>
          <w:bCs/>
          <w:sz w:val="24"/>
        </w:rPr>
        <w:t>毛泽东思想的主要内容和历史地位是什么</w:t>
      </w:r>
    </w:p>
    <w:p w14:paraId="6C820E59" w14:textId="77777777" w:rsidR="005E71BD" w:rsidRDefault="005F097E">
      <w:r>
        <w:rPr>
          <w:rFonts w:hint="eastAsia"/>
        </w:rPr>
        <w:t>主要内容：</w:t>
      </w:r>
    </w:p>
    <w:p w14:paraId="546D55AE" w14:textId="77777777" w:rsidR="005E71BD" w:rsidRDefault="005F097E">
      <w:pPr>
        <w:ind w:firstLineChars="200" w:firstLine="420"/>
      </w:pPr>
      <w:r>
        <w:rPr>
          <w:rFonts w:hint="eastAsia"/>
        </w:rPr>
        <w:t>1.</w:t>
      </w:r>
      <w:r>
        <w:rPr>
          <w:rFonts w:hint="eastAsia"/>
        </w:rPr>
        <w:t>新民主主义革命理论</w:t>
      </w:r>
    </w:p>
    <w:p w14:paraId="017CDD0A" w14:textId="77777777" w:rsidR="005E71BD" w:rsidRDefault="005F097E">
      <w:pPr>
        <w:ind w:firstLineChars="200" w:firstLine="420"/>
      </w:pPr>
      <w:r>
        <w:rPr>
          <w:rFonts w:hint="eastAsia"/>
        </w:rPr>
        <w:t>2.</w:t>
      </w:r>
      <w:r>
        <w:rPr>
          <w:rFonts w:hint="eastAsia"/>
        </w:rPr>
        <w:t>社会主义革命和社会主义建设理论</w:t>
      </w:r>
    </w:p>
    <w:p w14:paraId="2E388088" w14:textId="77777777" w:rsidR="005E71BD" w:rsidRDefault="005F097E">
      <w:pPr>
        <w:ind w:firstLineChars="200" w:firstLine="420"/>
      </w:pPr>
      <w:r>
        <w:rPr>
          <w:rFonts w:hint="eastAsia"/>
        </w:rPr>
        <w:t>3.</w:t>
      </w:r>
      <w:r>
        <w:rPr>
          <w:rFonts w:hint="eastAsia"/>
        </w:rPr>
        <w:t>革命军队建设和军事战略的理论</w:t>
      </w:r>
    </w:p>
    <w:p w14:paraId="48A7A837" w14:textId="77777777" w:rsidR="005E71BD" w:rsidRDefault="005F097E">
      <w:pPr>
        <w:ind w:firstLineChars="200" w:firstLine="420"/>
      </w:pPr>
      <w:r>
        <w:rPr>
          <w:rFonts w:hint="eastAsia"/>
        </w:rPr>
        <w:t>4.</w:t>
      </w:r>
      <w:r>
        <w:rPr>
          <w:rFonts w:hint="eastAsia"/>
        </w:rPr>
        <w:t>政策和策略的理论</w:t>
      </w:r>
    </w:p>
    <w:p w14:paraId="62ED1DE8" w14:textId="77777777" w:rsidR="005E71BD" w:rsidRDefault="005F097E">
      <w:pPr>
        <w:ind w:firstLineChars="200" w:firstLine="420"/>
      </w:pPr>
      <w:r>
        <w:rPr>
          <w:rFonts w:hint="eastAsia"/>
        </w:rPr>
        <w:t>5.</w:t>
      </w:r>
      <w:r>
        <w:rPr>
          <w:rFonts w:hint="eastAsia"/>
        </w:rPr>
        <w:t>思想政治工作和文化工作的理论</w:t>
      </w:r>
    </w:p>
    <w:p w14:paraId="3DA14039" w14:textId="77777777" w:rsidR="005E71BD" w:rsidRDefault="005F097E">
      <w:pPr>
        <w:ind w:firstLineChars="200" w:firstLine="420"/>
      </w:pPr>
      <w:r>
        <w:rPr>
          <w:rFonts w:hint="eastAsia"/>
        </w:rPr>
        <w:t>6.</w:t>
      </w:r>
      <w:r>
        <w:rPr>
          <w:rFonts w:hint="eastAsia"/>
        </w:rPr>
        <w:t>党的建设理论</w:t>
      </w:r>
    </w:p>
    <w:p w14:paraId="6E29969B" w14:textId="77777777" w:rsidR="005E71BD" w:rsidRDefault="005E71BD"/>
    <w:p w14:paraId="4C83B896" w14:textId="77777777" w:rsidR="005E71BD" w:rsidRDefault="005F097E">
      <w:r>
        <w:rPr>
          <w:rFonts w:hint="eastAsia"/>
        </w:rPr>
        <w:t>历史地位：</w:t>
      </w:r>
    </w:p>
    <w:p w14:paraId="744D2B21" w14:textId="77777777" w:rsidR="005E71BD" w:rsidRDefault="005F097E">
      <w:pPr>
        <w:ind w:firstLineChars="200" w:firstLine="420"/>
      </w:pPr>
      <w:r>
        <w:rPr>
          <w:rFonts w:hint="eastAsia"/>
        </w:rPr>
        <w:t>1.</w:t>
      </w:r>
      <w:r>
        <w:rPr>
          <w:rFonts w:hint="eastAsia"/>
        </w:rPr>
        <w:t>马克思主义中国化的第一个重大理论成果</w:t>
      </w:r>
    </w:p>
    <w:p w14:paraId="4F7C8C9F" w14:textId="77777777" w:rsidR="005E71BD" w:rsidRDefault="005F097E">
      <w:pPr>
        <w:ind w:firstLineChars="200" w:firstLine="420"/>
      </w:pPr>
      <w:r>
        <w:rPr>
          <w:rFonts w:hint="eastAsia"/>
        </w:rPr>
        <w:t>2.</w:t>
      </w:r>
      <w:r>
        <w:rPr>
          <w:rFonts w:hint="eastAsia"/>
        </w:rPr>
        <w:t>中国革命和建设的科学指南</w:t>
      </w:r>
    </w:p>
    <w:p w14:paraId="782B7E82" w14:textId="77777777" w:rsidR="005E71BD" w:rsidRDefault="005F097E">
      <w:pPr>
        <w:ind w:firstLineChars="200" w:firstLine="420"/>
      </w:pPr>
      <w:r>
        <w:rPr>
          <w:rFonts w:hint="eastAsia"/>
        </w:rPr>
        <w:t>3.</w:t>
      </w:r>
      <w:r>
        <w:rPr>
          <w:rFonts w:hint="eastAsia"/>
        </w:rPr>
        <w:t>中国共产党和中国人民宝贵的精神财富</w:t>
      </w:r>
    </w:p>
    <w:p w14:paraId="37A13DC2" w14:textId="77777777" w:rsidR="005E71BD" w:rsidRDefault="005F097E">
      <w:pPr>
        <w:rPr>
          <w:b/>
          <w:bCs/>
          <w:sz w:val="24"/>
        </w:rPr>
      </w:pPr>
      <w:r>
        <w:rPr>
          <w:rFonts w:hint="eastAsia"/>
          <w:b/>
          <w:bCs/>
          <w:sz w:val="24"/>
        </w:rPr>
        <w:t>三、新民主主义革命道路的内容及意义</w:t>
      </w:r>
    </w:p>
    <w:p w14:paraId="3FCB111F" w14:textId="77777777" w:rsidR="005E71BD" w:rsidRDefault="005F097E">
      <w:r>
        <w:rPr>
          <w:rFonts w:hint="eastAsia"/>
        </w:rPr>
        <w:t>内容：</w:t>
      </w:r>
    </w:p>
    <w:p w14:paraId="6C5C9D56" w14:textId="77777777" w:rsidR="005E71BD" w:rsidRDefault="005F097E">
      <w:pPr>
        <w:ind w:firstLineChars="200" w:firstLine="420"/>
      </w:pPr>
      <w:r>
        <w:rPr>
          <w:rFonts w:hint="eastAsia"/>
        </w:rPr>
        <w:t>中国革命走农村包围城市、武装夺取政权的道路，根本在于处理好土地革命、武装斗争、农村革命根据地建设三者之间的关系。</w:t>
      </w:r>
    </w:p>
    <w:p w14:paraId="380CEC98" w14:textId="77777777" w:rsidR="005E71BD" w:rsidRDefault="005E71BD"/>
    <w:p w14:paraId="62DD62E6" w14:textId="77777777" w:rsidR="005E71BD" w:rsidRDefault="005F097E">
      <w:r>
        <w:rPr>
          <w:rFonts w:hint="eastAsia"/>
        </w:rPr>
        <w:t>意义：</w:t>
      </w:r>
    </w:p>
    <w:p w14:paraId="62281008" w14:textId="77777777" w:rsidR="005E71BD" w:rsidRDefault="005F097E">
      <w:pPr>
        <w:ind w:firstLineChars="200" w:firstLine="420"/>
      </w:pPr>
      <w:r>
        <w:rPr>
          <w:rFonts w:hint="eastAsia"/>
        </w:rPr>
        <w:t>1.</w:t>
      </w:r>
      <w:r>
        <w:rPr>
          <w:rFonts w:hint="eastAsia"/>
        </w:rPr>
        <w:t>中国革命道路的理论，反映了中国半殖民地半封建社会民主革命发展的客观规律。</w:t>
      </w:r>
    </w:p>
    <w:p w14:paraId="35FBF420" w14:textId="77777777" w:rsidR="005E71BD" w:rsidRDefault="005F097E">
      <w:pPr>
        <w:ind w:firstLineChars="200" w:firstLine="420"/>
      </w:pPr>
      <w:r>
        <w:rPr>
          <w:rFonts w:hint="eastAsia"/>
        </w:rPr>
        <w:t>2.</w:t>
      </w:r>
      <w:r>
        <w:rPr>
          <w:rFonts w:hint="eastAsia"/>
        </w:rPr>
        <w:t>从中国的实际出发，开辟了引导中国革命走向胜利的正确道路，独创性地发展了马克思列宁主义。</w:t>
      </w:r>
    </w:p>
    <w:p w14:paraId="1DD134B6" w14:textId="77777777" w:rsidR="005E71BD" w:rsidRDefault="005F097E">
      <w:pPr>
        <w:ind w:firstLineChars="200" w:firstLine="420"/>
      </w:pPr>
      <w:r>
        <w:rPr>
          <w:rFonts w:hint="eastAsia"/>
        </w:rPr>
        <w:t>3.</w:t>
      </w:r>
      <w:r>
        <w:rPr>
          <w:rFonts w:hint="eastAsia"/>
        </w:rPr>
        <w:t>中国革命道路理论，对于推进马克思主义中国化具有重要的方法论意义。</w:t>
      </w:r>
    </w:p>
    <w:p w14:paraId="7DDFEFB9" w14:textId="77777777" w:rsidR="005E71BD" w:rsidRDefault="005F097E">
      <w:pPr>
        <w:rPr>
          <w:b/>
          <w:bCs/>
          <w:sz w:val="24"/>
        </w:rPr>
      </w:pPr>
      <w:r>
        <w:rPr>
          <w:rFonts w:hint="eastAsia"/>
          <w:b/>
          <w:bCs/>
          <w:sz w:val="24"/>
        </w:rPr>
        <w:t>四、我国社会主义改造的历史经验</w:t>
      </w:r>
    </w:p>
    <w:p w14:paraId="12FC8299" w14:textId="77777777" w:rsidR="005E71BD" w:rsidRDefault="005F097E">
      <w:pPr>
        <w:ind w:firstLineChars="200" w:firstLine="420"/>
      </w:pPr>
      <w:r>
        <w:rPr>
          <w:rFonts w:hint="eastAsia"/>
        </w:rPr>
        <w:t>第一，坚持社会主义工业化建设与社会主义改造同时并举。</w:t>
      </w:r>
    </w:p>
    <w:p w14:paraId="7C2ADAC1" w14:textId="77777777" w:rsidR="005E71BD" w:rsidRDefault="005F097E">
      <w:pPr>
        <w:ind w:firstLineChars="200" w:firstLine="420"/>
      </w:pPr>
      <w:r>
        <w:rPr>
          <w:rFonts w:hint="eastAsia"/>
        </w:rPr>
        <w:t>第二，采取积极引导、逐步过渡的方式。</w:t>
      </w:r>
    </w:p>
    <w:p w14:paraId="131720A4" w14:textId="77777777" w:rsidR="005E71BD" w:rsidRDefault="005F097E">
      <w:pPr>
        <w:ind w:firstLineChars="200" w:firstLine="420"/>
      </w:pPr>
      <w:r>
        <w:rPr>
          <w:rFonts w:hint="eastAsia"/>
        </w:rPr>
        <w:t>第三，用和平方法进行改造。</w:t>
      </w:r>
    </w:p>
    <w:p w14:paraId="794BF73C" w14:textId="77777777" w:rsidR="005E71BD" w:rsidRDefault="005F097E">
      <w:pPr>
        <w:rPr>
          <w:b/>
          <w:bCs/>
          <w:sz w:val="24"/>
        </w:rPr>
      </w:pPr>
      <w:r>
        <w:rPr>
          <w:rFonts w:hint="eastAsia"/>
          <w:b/>
          <w:bCs/>
          <w:sz w:val="24"/>
        </w:rPr>
        <w:t>五、社会主义道路初步探索的意义</w:t>
      </w:r>
    </w:p>
    <w:p w14:paraId="7258B9D2" w14:textId="77777777" w:rsidR="005E71BD" w:rsidRDefault="005F097E">
      <w:pPr>
        <w:ind w:firstLineChars="200" w:firstLine="420"/>
      </w:pPr>
      <w:r>
        <w:rPr>
          <w:rFonts w:hint="eastAsia"/>
        </w:rPr>
        <w:t>第一，巩固和发展了我国的社会主义制度。党领导的社会主义建设中取得的成就体现了社会主义制度的优越性，增强了广大人民群众走社会主义道路的信心，本制度也在实践中得到发展。</w:t>
      </w:r>
    </w:p>
    <w:p w14:paraId="50DDA566" w14:textId="77777777" w:rsidR="005E71BD" w:rsidRDefault="005F097E">
      <w:pPr>
        <w:ind w:firstLineChars="200" w:firstLine="420"/>
      </w:pPr>
      <w:r>
        <w:rPr>
          <w:rFonts w:hint="eastAsia"/>
        </w:rPr>
        <w:t>第二，为开创中国特色社会主义提供了宝贵经验、理论准备、物质基础。</w:t>
      </w:r>
    </w:p>
    <w:p w14:paraId="621F1A7C" w14:textId="77777777" w:rsidR="005E71BD" w:rsidRDefault="005F097E">
      <w:pPr>
        <w:ind w:firstLineChars="200" w:firstLine="420"/>
      </w:pPr>
      <w:r>
        <w:rPr>
          <w:rFonts w:hint="eastAsia"/>
        </w:rPr>
        <w:t>第三，丰富了科学社会主义的理论和实践。</w:t>
      </w:r>
    </w:p>
    <w:p w14:paraId="5E47FE7B" w14:textId="77777777" w:rsidR="005E71BD" w:rsidRDefault="005F097E">
      <w:pPr>
        <w:rPr>
          <w:b/>
          <w:bCs/>
          <w:sz w:val="24"/>
        </w:rPr>
      </w:pPr>
      <w:r>
        <w:rPr>
          <w:rFonts w:hint="eastAsia"/>
          <w:b/>
          <w:bCs/>
          <w:sz w:val="24"/>
        </w:rPr>
        <w:t>六、邓小平理论的主要内容</w:t>
      </w:r>
    </w:p>
    <w:p w14:paraId="0AFAA30E" w14:textId="77777777" w:rsidR="005E71BD" w:rsidRDefault="005F097E">
      <w:pPr>
        <w:ind w:firstLine="480"/>
        <w:rPr>
          <w:szCs w:val="21"/>
        </w:rPr>
      </w:pPr>
      <w:r>
        <w:rPr>
          <w:rFonts w:hint="eastAsia"/>
          <w:szCs w:val="21"/>
        </w:rPr>
        <w:t>1</w:t>
      </w:r>
      <w:r>
        <w:rPr>
          <w:rFonts w:hint="eastAsia"/>
          <w:szCs w:val="21"/>
        </w:rPr>
        <w:t>、解放思想、实事求是的思想路线。</w:t>
      </w:r>
    </w:p>
    <w:p w14:paraId="4C4E18EA" w14:textId="77777777" w:rsidR="005E71BD" w:rsidRDefault="005F097E">
      <w:pPr>
        <w:ind w:firstLine="480"/>
        <w:rPr>
          <w:szCs w:val="21"/>
        </w:rPr>
      </w:pPr>
      <w:r>
        <w:rPr>
          <w:rFonts w:hint="eastAsia"/>
          <w:szCs w:val="21"/>
        </w:rPr>
        <w:t>2</w:t>
      </w:r>
      <w:r>
        <w:rPr>
          <w:rFonts w:hint="eastAsia"/>
          <w:szCs w:val="21"/>
        </w:rPr>
        <w:t>、社会主义初级阶段理论。我国正处于社会主义初级阶段，要解放思想、实事求是，</w:t>
      </w:r>
      <w:r>
        <w:rPr>
          <w:rFonts w:hint="eastAsia"/>
          <w:szCs w:val="21"/>
        </w:rPr>
        <w:lastRenderedPageBreak/>
        <w:t>从实际出发建设社会主义。</w:t>
      </w:r>
    </w:p>
    <w:p w14:paraId="6B1EB820" w14:textId="77777777" w:rsidR="005E71BD" w:rsidRDefault="005F097E">
      <w:pPr>
        <w:ind w:firstLine="480"/>
        <w:rPr>
          <w:szCs w:val="21"/>
        </w:rPr>
      </w:pPr>
      <w:r>
        <w:rPr>
          <w:rFonts w:hint="eastAsia"/>
          <w:szCs w:val="21"/>
        </w:rPr>
        <w:t>3</w:t>
      </w:r>
      <w:r>
        <w:rPr>
          <w:rFonts w:hint="eastAsia"/>
          <w:szCs w:val="21"/>
        </w:rPr>
        <w:t>、党的基本路线。以经济建设为中心，坚持四项基本原则，坚持改革开放，</w:t>
      </w:r>
      <w:proofErr w:type="gramStart"/>
      <w:r>
        <w:rPr>
          <w:rFonts w:hint="eastAsia"/>
          <w:szCs w:val="21"/>
        </w:rPr>
        <w:t>自立更生</w:t>
      </w:r>
      <w:proofErr w:type="gramEnd"/>
      <w:r>
        <w:rPr>
          <w:rFonts w:hint="eastAsia"/>
          <w:szCs w:val="21"/>
        </w:rPr>
        <w:t>，艰苦创业，为把我国建设成富强、民主、文明的社会主义现代化国家而奋斗。</w:t>
      </w:r>
    </w:p>
    <w:p w14:paraId="148A8BC7" w14:textId="77777777" w:rsidR="005E71BD" w:rsidRDefault="005F097E">
      <w:pPr>
        <w:ind w:firstLine="480"/>
        <w:rPr>
          <w:szCs w:val="21"/>
        </w:rPr>
      </w:pPr>
      <w:r>
        <w:rPr>
          <w:rFonts w:hint="eastAsia"/>
          <w:szCs w:val="21"/>
        </w:rPr>
        <w:t>4</w:t>
      </w:r>
      <w:r>
        <w:rPr>
          <w:rFonts w:hint="eastAsia"/>
          <w:szCs w:val="21"/>
        </w:rPr>
        <w:t>、社会主义根本任务的理论。生产力是社会发展的最根本的决定性因素，社会主义的根本任务是发展生产力。</w:t>
      </w:r>
    </w:p>
    <w:p w14:paraId="2221175A" w14:textId="77777777" w:rsidR="005E71BD" w:rsidRDefault="005F097E">
      <w:pPr>
        <w:ind w:firstLine="480"/>
        <w:rPr>
          <w:szCs w:val="21"/>
        </w:rPr>
      </w:pPr>
      <w:r>
        <w:rPr>
          <w:rFonts w:hint="eastAsia"/>
          <w:szCs w:val="21"/>
        </w:rPr>
        <w:t>5</w:t>
      </w:r>
      <w:r>
        <w:rPr>
          <w:rFonts w:hint="eastAsia"/>
          <w:szCs w:val="21"/>
        </w:rPr>
        <w:t>、“三步走”战略。</w:t>
      </w:r>
    </w:p>
    <w:p w14:paraId="6A89AB2A" w14:textId="77777777" w:rsidR="005E71BD" w:rsidRDefault="005F097E">
      <w:pPr>
        <w:ind w:firstLine="480"/>
        <w:rPr>
          <w:szCs w:val="21"/>
        </w:rPr>
      </w:pPr>
      <w:r>
        <w:rPr>
          <w:rFonts w:hint="eastAsia"/>
          <w:szCs w:val="21"/>
        </w:rPr>
        <w:t>6</w:t>
      </w:r>
      <w:r>
        <w:rPr>
          <w:rFonts w:hint="eastAsia"/>
          <w:szCs w:val="21"/>
        </w:rPr>
        <w:t>、改革开放理论。改革是社会主义社会发展的直接动力。</w:t>
      </w:r>
    </w:p>
    <w:p w14:paraId="3E78516F" w14:textId="77777777" w:rsidR="005E71BD" w:rsidRDefault="005F097E">
      <w:pPr>
        <w:ind w:firstLine="480"/>
        <w:rPr>
          <w:szCs w:val="21"/>
        </w:rPr>
      </w:pPr>
      <w:r>
        <w:rPr>
          <w:rFonts w:hint="eastAsia"/>
          <w:szCs w:val="21"/>
        </w:rPr>
        <w:t>7</w:t>
      </w:r>
      <w:r>
        <w:rPr>
          <w:rFonts w:hint="eastAsia"/>
          <w:szCs w:val="21"/>
        </w:rPr>
        <w:t>、社会主义市场经济理论。</w:t>
      </w:r>
    </w:p>
    <w:p w14:paraId="28D8EDBC" w14:textId="77777777" w:rsidR="005E71BD" w:rsidRDefault="005F097E">
      <w:pPr>
        <w:ind w:firstLine="480"/>
        <w:rPr>
          <w:szCs w:val="21"/>
        </w:rPr>
      </w:pPr>
      <w:r>
        <w:rPr>
          <w:rFonts w:hint="eastAsia"/>
          <w:szCs w:val="21"/>
        </w:rPr>
        <w:t>8</w:t>
      </w:r>
      <w:r>
        <w:rPr>
          <w:rFonts w:hint="eastAsia"/>
          <w:szCs w:val="21"/>
        </w:rPr>
        <w:t>、“两手抓，两手都要</w:t>
      </w:r>
      <w:r>
        <w:rPr>
          <w:rFonts w:hint="eastAsia"/>
          <w:szCs w:val="21"/>
        </w:rPr>
        <w:t>硬”</w:t>
      </w:r>
    </w:p>
    <w:p w14:paraId="25251A0B" w14:textId="77777777" w:rsidR="005E71BD" w:rsidRDefault="005F097E">
      <w:pPr>
        <w:ind w:firstLine="480"/>
        <w:rPr>
          <w:szCs w:val="21"/>
        </w:rPr>
      </w:pPr>
      <w:r>
        <w:rPr>
          <w:rFonts w:hint="eastAsia"/>
          <w:szCs w:val="21"/>
        </w:rPr>
        <w:t>9</w:t>
      </w:r>
      <w:r>
        <w:rPr>
          <w:rFonts w:hint="eastAsia"/>
          <w:szCs w:val="21"/>
        </w:rPr>
        <w:t>、“一国两制”</w:t>
      </w:r>
    </w:p>
    <w:p w14:paraId="1B64DC2F" w14:textId="77777777" w:rsidR="005E71BD" w:rsidRDefault="005F097E">
      <w:pPr>
        <w:ind w:firstLine="480"/>
        <w:rPr>
          <w:szCs w:val="21"/>
        </w:rPr>
      </w:pPr>
      <w:r>
        <w:rPr>
          <w:rFonts w:hint="eastAsia"/>
          <w:szCs w:val="21"/>
        </w:rPr>
        <w:t>10</w:t>
      </w:r>
      <w:r>
        <w:rPr>
          <w:rFonts w:hint="eastAsia"/>
          <w:szCs w:val="21"/>
        </w:rPr>
        <w:t>、中国问题的关键在于党。建设中国特色社会主义，关键在于坚持、加强和改善党的领导。</w:t>
      </w:r>
    </w:p>
    <w:p w14:paraId="075FB5CB" w14:textId="77777777" w:rsidR="005E71BD" w:rsidRDefault="005F097E">
      <w:pPr>
        <w:rPr>
          <w:b/>
          <w:bCs/>
          <w:sz w:val="24"/>
        </w:rPr>
      </w:pPr>
      <w:r>
        <w:rPr>
          <w:rFonts w:hint="eastAsia"/>
          <w:b/>
          <w:bCs/>
          <w:sz w:val="24"/>
        </w:rPr>
        <w:t>七、三个代表重要思想的核心观点</w:t>
      </w:r>
    </w:p>
    <w:p w14:paraId="7DCDE17E" w14:textId="77777777" w:rsidR="005E71BD" w:rsidRDefault="005F097E">
      <w:pPr>
        <w:rPr>
          <w:szCs w:val="21"/>
        </w:rPr>
      </w:pPr>
      <w:r>
        <w:rPr>
          <w:rFonts w:hint="eastAsia"/>
          <w:szCs w:val="21"/>
        </w:rPr>
        <w:t xml:space="preserve">     1</w:t>
      </w:r>
      <w:r>
        <w:rPr>
          <w:rFonts w:hint="eastAsia"/>
          <w:szCs w:val="21"/>
        </w:rPr>
        <w:t>、中国共产党始终代表中国先进生产力的发展要求</w:t>
      </w:r>
    </w:p>
    <w:p w14:paraId="5E509A2E" w14:textId="77777777" w:rsidR="005E71BD" w:rsidRDefault="005F097E">
      <w:pPr>
        <w:rPr>
          <w:szCs w:val="21"/>
        </w:rPr>
      </w:pPr>
      <w:r>
        <w:rPr>
          <w:rFonts w:hint="eastAsia"/>
          <w:szCs w:val="21"/>
        </w:rPr>
        <w:t xml:space="preserve">     2</w:t>
      </w:r>
      <w:r>
        <w:rPr>
          <w:rFonts w:hint="eastAsia"/>
          <w:szCs w:val="21"/>
        </w:rPr>
        <w:t>、始终代表中国先进文化的前进方向</w:t>
      </w:r>
    </w:p>
    <w:p w14:paraId="5537B6D8" w14:textId="77777777" w:rsidR="005E71BD" w:rsidRDefault="005F097E">
      <w:pPr>
        <w:rPr>
          <w:szCs w:val="21"/>
        </w:rPr>
      </w:pPr>
      <w:r>
        <w:rPr>
          <w:rFonts w:hint="eastAsia"/>
          <w:szCs w:val="21"/>
        </w:rPr>
        <w:t xml:space="preserve">     3</w:t>
      </w:r>
      <w:r>
        <w:rPr>
          <w:rFonts w:hint="eastAsia"/>
          <w:szCs w:val="21"/>
        </w:rPr>
        <w:t>、始终代表中国</w:t>
      </w:r>
      <w:proofErr w:type="gramStart"/>
      <w:r>
        <w:rPr>
          <w:rFonts w:hint="eastAsia"/>
          <w:szCs w:val="21"/>
        </w:rPr>
        <w:t>最</w:t>
      </w:r>
      <w:proofErr w:type="gramEnd"/>
      <w:r>
        <w:rPr>
          <w:rFonts w:hint="eastAsia"/>
          <w:szCs w:val="21"/>
        </w:rPr>
        <w:t>广大人民的根本利益</w:t>
      </w:r>
    </w:p>
    <w:p w14:paraId="556E5808" w14:textId="77777777" w:rsidR="005E71BD" w:rsidRDefault="005F097E">
      <w:pPr>
        <w:rPr>
          <w:b/>
          <w:bCs/>
          <w:sz w:val="24"/>
        </w:rPr>
      </w:pPr>
      <w:r>
        <w:rPr>
          <w:rFonts w:hint="eastAsia"/>
          <w:b/>
          <w:bCs/>
          <w:sz w:val="24"/>
        </w:rPr>
        <w:t>八、科学发展观的科学内涵</w:t>
      </w:r>
    </w:p>
    <w:p w14:paraId="05340367" w14:textId="77777777" w:rsidR="005E71BD" w:rsidRDefault="005F097E">
      <w:pPr>
        <w:rPr>
          <w:rFonts w:ascii="宋体" w:hAnsi="宋体"/>
          <w:szCs w:val="21"/>
        </w:rPr>
      </w:pPr>
      <w:r>
        <w:rPr>
          <w:rFonts w:ascii="宋体" w:hAnsi="宋体" w:hint="eastAsia"/>
          <w:szCs w:val="21"/>
        </w:rPr>
        <w:t xml:space="preserve">     1</w:t>
      </w:r>
      <w:r>
        <w:rPr>
          <w:rFonts w:ascii="宋体" w:hAnsi="宋体" w:hint="eastAsia"/>
          <w:szCs w:val="21"/>
        </w:rPr>
        <w:t>、推动经济社会发展是</w:t>
      </w:r>
      <w:r>
        <w:rPr>
          <w:rFonts w:ascii="宋体" w:hAnsi="宋体" w:hint="eastAsia"/>
          <w:szCs w:val="21"/>
        </w:rPr>
        <w:t>科学发展观的第一要义。</w:t>
      </w:r>
    </w:p>
    <w:p w14:paraId="37732763" w14:textId="77777777" w:rsidR="005E71BD" w:rsidRDefault="005F097E">
      <w:pPr>
        <w:rPr>
          <w:rFonts w:ascii="宋体" w:hAnsi="宋体"/>
          <w:szCs w:val="21"/>
        </w:rPr>
      </w:pPr>
      <w:r>
        <w:rPr>
          <w:rFonts w:ascii="宋体" w:hAnsi="宋体" w:hint="eastAsia"/>
          <w:szCs w:val="21"/>
        </w:rPr>
        <w:t xml:space="preserve">     2</w:t>
      </w:r>
      <w:r>
        <w:rPr>
          <w:rFonts w:ascii="宋体" w:hAnsi="宋体" w:hint="eastAsia"/>
          <w:szCs w:val="21"/>
        </w:rPr>
        <w:t>、以人为本是科学发展观的核心立场。</w:t>
      </w:r>
    </w:p>
    <w:p w14:paraId="57BAD7CE" w14:textId="77777777" w:rsidR="005E71BD" w:rsidRDefault="005F097E">
      <w:pPr>
        <w:rPr>
          <w:rFonts w:ascii="宋体" w:hAnsi="宋体"/>
          <w:szCs w:val="21"/>
        </w:rPr>
      </w:pPr>
      <w:r>
        <w:rPr>
          <w:rFonts w:ascii="宋体" w:hAnsi="宋体" w:hint="eastAsia"/>
          <w:szCs w:val="21"/>
        </w:rPr>
        <w:t xml:space="preserve">     3</w:t>
      </w:r>
      <w:r>
        <w:rPr>
          <w:rFonts w:ascii="宋体" w:hAnsi="宋体" w:hint="eastAsia"/>
          <w:szCs w:val="21"/>
        </w:rPr>
        <w:t>、全面协调可持续是科学发展观的基本要求。</w:t>
      </w:r>
    </w:p>
    <w:p w14:paraId="35F5E7AF" w14:textId="77777777" w:rsidR="005E71BD" w:rsidRDefault="005F097E">
      <w:pPr>
        <w:rPr>
          <w:rFonts w:ascii="宋体" w:hAnsi="宋体"/>
          <w:szCs w:val="21"/>
        </w:rPr>
      </w:pPr>
      <w:r>
        <w:rPr>
          <w:rFonts w:ascii="宋体" w:hAnsi="宋体" w:hint="eastAsia"/>
          <w:szCs w:val="21"/>
        </w:rPr>
        <w:t xml:space="preserve">     4</w:t>
      </w:r>
      <w:r>
        <w:rPr>
          <w:rFonts w:ascii="宋体" w:hAnsi="宋体" w:hint="eastAsia"/>
          <w:szCs w:val="21"/>
        </w:rPr>
        <w:t>、统筹兼顾是科学发展观的根本方法。</w:t>
      </w:r>
    </w:p>
    <w:p w14:paraId="35C5E2FE" w14:textId="77777777" w:rsidR="005E71BD" w:rsidRDefault="005F097E">
      <w:pPr>
        <w:rPr>
          <w:rFonts w:ascii="宋体" w:hAnsi="宋体"/>
          <w:b/>
          <w:bCs/>
          <w:sz w:val="24"/>
        </w:rPr>
      </w:pPr>
      <w:r>
        <w:rPr>
          <w:rFonts w:ascii="宋体" w:hAnsi="宋体" w:hint="eastAsia"/>
          <w:b/>
          <w:bCs/>
          <w:sz w:val="24"/>
        </w:rPr>
        <w:t>九、习近平新时代中国特色社会主义思想的历史地位</w:t>
      </w:r>
    </w:p>
    <w:p w14:paraId="03A1E984" w14:textId="77777777" w:rsidR="005E71BD" w:rsidRDefault="005F097E">
      <w:pPr>
        <w:ind w:firstLine="420"/>
        <w:rPr>
          <w:rFonts w:ascii="宋体" w:hAnsi="宋体"/>
          <w:szCs w:val="21"/>
        </w:rPr>
      </w:pPr>
      <w:r>
        <w:rPr>
          <w:rFonts w:ascii="宋体" w:hAnsi="宋体" w:hint="eastAsia"/>
          <w:szCs w:val="21"/>
        </w:rPr>
        <w:t>一、马克思主义中国化最新成果</w:t>
      </w:r>
    </w:p>
    <w:p w14:paraId="75882C1D" w14:textId="77777777" w:rsidR="005E71BD" w:rsidRDefault="005F097E">
      <w:pPr>
        <w:ind w:firstLine="420"/>
        <w:rPr>
          <w:rFonts w:ascii="宋体" w:hAnsi="宋体"/>
          <w:szCs w:val="21"/>
        </w:rPr>
      </w:pPr>
      <w:r>
        <w:rPr>
          <w:rFonts w:ascii="宋体" w:hAnsi="宋体" w:hint="eastAsia"/>
          <w:szCs w:val="21"/>
        </w:rPr>
        <w:t xml:space="preserve">   1</w:t>
      </w:r>
      <w:r>
        <w:rPr>
          <w:rFonts w:ascii="宋体" w:hAnsi="宋体" w:hint="eastAsia"/>
          <w:szCs w:val="21"/>
        </w:rPr>
        <w:t>、开辟了马克思主义新境界。</w:t>
      </w:r>
    </w:p>
    <w:p w14:paraId="04115976" w14:textId="77777777" w:rsidR="005E71BD" w:rsidRDefault="005F097E">
      <w:pPr>
        <w:ind w:firstLine="420"/>
        <w:rPr>
          <w:rFonts w:ascii="宋体" w:hAnsi="宋体"/>
          <w:szCs w:val="21"/>
        </w:rPr>
      </w:pPr>
      <w:r>
        <w:rPr>
          <w:rFonts w:ascii="宋体" w:hAnsi="宋体" w:hint="eastAsia"/>
          <w:szCs w:val="21"/>
        </w:rPr>
        <w:t xml:space="preserve">   2</w:t>
      </w:r>
      <w:r>
        <w:rPr>
          <w:rFonts w:ascii="宋体" w:hAnsi="宋体" w:hint="eastAsia"/>
          <w:szCs w:val="21"/>
        </w:rPr>
        <w:t>、开辟了中国特色社会主义新境界。</w:t>
      </w:r>
    </w:p>
    <w:p w14:paraId="28A1C056" w14:textId="77777777" w:rsidR="005E71BD" w:rsidRDefault="005F097E">
      <w:pPr>
        <w:ind w:firstLine="420"/>
        <w:rPr>
          <w:rFonts w:ascii="宋体" w:hAnsi="宋体"/>
          <w:szCs w:val="21"/>
        </w:rPr>
      </w:pPr>
      <w:r>
        <w:rPr>
          <w:rFonts w:ascii="宋体" w:hAnsi="宋体" w:hint="eastAsia"/>
          <w:szCs w:val="21"/>
        </w:rPr>
        <w:t xml:space="preserve">   3</w:t>
      </w:r>
      <w:r>
        <w:rPr>
          <w:rFonts w:ascii="宋体" w:hAnsi="宋体" w:hint="eastAsia"/>
          <w:szCs w:val="21"/>
        </w:rPr>
        <w:t>、对人类文明进步具有重要意义。</w:t>
      </w:r>
    </w:p>
    <w:p w14:paraId="605C6D1F" w14:textId="77777777" w:rsidR="005E71BD" w:rsidRDefault="005F097E">
      <w:pPr>
        <w:ind w:firstLine="420"/>
        <w:rPr>
          <w:rFonts w:ascii="宋体" w:hAnsi="宋体"/>
          <w:szCs w:val="21"/>
        </w:rPr>
      </w:pPr>
      <w:r>
        <w:rPr>
          <w:rFonts w:ascii="宋体" w:hAnsi="宋体" w:hint="eastAsia"/>
          <w:szCs w:val="21"/>
        </w:rPr>
        <w:t>二、新时代的精神旗帜</w:t>
      </w:r>
    </w:p>
    <w:p w14:paraId="54D31BD9" w14:textId="77777777" w:rsidR="005E71BD" w:rsidRDefault="005F097E">
      <w:pPr>
        <w:ind w:firstLine="420"/>
        <w:rPr>
          <w:rFonts w:ascii="宋体" w:hAnsi="宋体"/>
          <w:szCs w:val="21"/>
        </w:rPr>
      </w:pPr>
      <w:r>
        <w:rPr>
          <w:rFonts w:ascii="宋体" w:hAnsi="宋体" w:hint="eastAsia"/>
          <w:szCs w:val="21"/>
        </w:rPr>
        <w:t>三、实现中华民族伟大复兴的行动指南</w:t>
      </w:r>
    </w:p>
    <w:p w14:paraId="41E028A7" w14:textId="77777777" w:rsidR="005E71BD" w:rsidRDefault="005F097E">
      <w:pPr>
        <w:ind w:firstLine="420"/>
        <w:rPr>
          <w:rFonts w:ascii="宋体" w:hAnsi="宋体"/>
          <w:szCs w:val="21"/>
        </w:rPr>
      </w:pPr>
      <w:r>
        <w:rPr>
          <w:rFonts w:ascii="宋体" w:hAnsi="宋体" w:hint="eastAsia"/>
          <w:szCs w:val="21"/>
        </w:rPr>
        <w:t xml:space="preserve">   1</w:t>
      </w:r>
      <w:r>
        <w:rPr>
          <w:rFonts w:ascii="宋体" w:hAnsi="宋体" w:hint="eastAsia"/>
          <w:szCs w:val="21"/>
        </w:rPr>
        <w:t>、是党和国家必须长期坚持的指导思想，是全党全国各族人民团结奋斗的共同思想基础，是全面建成小康社会、建设社会主义现代化强国、实现中华民族伟大复兴中国梦的行动纲领。</w:t>
      </w:r>
    </w:p>
    <w:p w14:paraId="4F8459D2" w14:textId="77777777" w:rsidR="005E71BD" w:rsidRDefault="005F097E">
      <w:pPr>
        <w:ind w:firstLine="420"/>
        <w:rPr>
          <w:rFonts w:ascii="宋体" w:hAnsi="宋体"/>
          <w:szCs w:val="21"/>
        </w:rPr>
      </w:pPr>
      <w:r>
        <w:rPr>
          <w:rFonts w:ascii="宋体" w:hAnsi="宋体" w:hint="eastAsia"/>
          <w:szCs w:val="21"/>
        </w:rPr>
        <w:t xml:space="preserve">   2</w:t>
      </w:r>
      <w:r>
        <w:rPr>
          <w:rFonts w:ascii="宋体" w:hAnsi="宋体" w:hint="eastAsia"/>
          <w:szCs w:val="21"/>
        </w:rPr>
        <w:t>、是党的意志、国家意志和人民意志的集中体现，为新时代坚持和发展中国特色社会主义提供了根本指引。</w:t>
      </w:r>
    </w:p>
    <w:p w14:paraId="2376AE40" w14:textId="77777777" w:rsidR="005E71BD" w:rsidRDefault="005F097E">
      <w:pPr>
        <w:ind w:firstLine="420"/>
        <w:rPr>
          <w:rFonts w:ascii="宋体" w:hAnsi="宋体"/>
          <w:szCs w:val="21"/>
        </w:rPr>
      </w:pPr>
      <w:r>
        <w:rPr>
          <w:rFonts w:ascii="宋体" w:hAnsi="宋体" w:hint="eastAsia"/>
          <w:szCs w:val="21"/>
        </w:rPr>
        <w:t xml:space="preserve">   3</w:t>
      </w:r>
      <w:r>
        <w:rPr>
          <w:rFonts w:ascii="宋体" w:hAnsi="宋体" w:hint="eastAsia"/>
          <w:szCs w:val="21"/>
        </w:rPr>
        <w:t>、为新时代治国理政提供了基本遵循。</w:t>
      </w:r>
    </w:p>
    <w:p w14:paraId="1B078260" w14:textId="77777777" w:rsidR="005E71BD" w:rsidRDefault="005F097E">
      <w:pPr>
        <w:ind w:firstLine="420"/>
        <w:rPr>
          <w:rFonts w:ascii="宋体" w:hAnsi="宋体"/>
          <w:szCs w:val="21"/>
        </w:rPr>
      </w:pPr>
      <w:r>
        <w:rPr>
          <w:rFonts w:ascii="宋体" w:hAnsi="宋体" w:hint="eastAsia"/>
          <w:szCs w:val="21"/>
        </w:rPr>
        <w:t xml:space="preserve">   4</w:t>
      </w:r>
      <w:r>
        <w:rPr>
          <w:rFonts w:ascii="宋体" w:hAnsi="宋体" w:hint="eastAsia"/>
          <w:szCs w:val="21"/>
        </w:rPr>
        <w:t>、为全面从严治党、把党建设成中国特色社会主义事业的坚强领导核心提供了强大思想武器。</w:t>
      </w:r>
    </w:p>
    <w:p w14:paraId="0A216E67" w14:textId="77777777" w:rsidR="005E71BD" w:rsidRDefault="005F097E">
      <w:pPr>
        <w:rPr>
          <w:rFonts w:ascii="宋体" w:hAnsi="宋体"/>
          <w:b/>
          <w:bCs/>
          <w:sz w:val="24"/>
        </w:rPr>
      </w:pPr>
      <w:r>
        <w:rPr>
          <w:rFonts w:ascii="宋体" w:hAnsi="宋体" w:hint="eastAsia"/>
          <w:b/>
          <w:bCs/>
          <w:sz w:val="24"/>
        </w:rPr>
        <w:t>十、中国梦的科学内涵</w:t>
      </w:r>
      <w:r>
        <w:rPr>
          <w:rFonts w:ascii="宋体" w:hAnsi="宋体" w:hint="eastAsia"/>
          <w:b/>
          <w:bCs/>
          <w:sz w:val="24"/>
        </w:rPr>
        <w:t xml:space="preserve">   </w:t>
      </w:r>
    </w:p>
    <w:p w14:paraId="3F950A82" w14:textId="77777777" w:rsidR="005E71BD" w:rsidRDefault="005F097E">
      <w:pPr>
        <w:ind w:firstLine="420"/>
        <w:rPr>
          <w:rFonts w:ascii="宋体" w:hAnsi="宋体"/>
          <w:szCs w:val="21"/>
        </w:rPr>
      </w:pPr>
      <w:r>
        <w:rPr>
          <w:rFonts w:ascii="宋体" w:hAnsi="宋体" w:hint="eastAsia"/>
          <w:szCs w:val="21"/>
        </w:rPr>
        <w:t>1</w:t>
      </w:r>
      <w:r>
        <w:rPr>
          <w:rFonts w:ascii="宋体" w:hAnsi="宋体" w:hint="eastAsia"/>
          <w:szCs w:val="21"/>
        </w:rPr>
        <w:t>、中国梦的本质是国家富强、民族振兴、人民幸福。国家富强、民族振兴是人民幸</w:t>
      </w:r>
      <w:r>
        <w:rPr>
          <w:rFonts w:ascii="宋体" w:hAnsi="宋体" w:hint="eastAsia"/>
          <w:szCs w:val="21"/>
        </w:rPr>
        <w:t>福的基础和保障。</w:t>
      </w:r>
    </w:p>
    <w:p w14:paraId="53C0F3B1" w14:textId="77777777" w:rsidR="005E71BD" w:rsidRDefault="005F097E">
      <w:pPr>
        <w:ind w:firstLine="420"/>
        <w:rPr>
          <w:rFonts w:ascii="宋体" w:hAnsi="宋体"/>
          <w:szCs w:val="21"/>
        </w:rPr>
      </w:pPr>
      <w:r>
        <w:rPr>
          <w:rFonts w:ascii="宋体" w:hAnsi="宋体" w:hint="eastAsia"/>
          <w:szCs w:val="21"/>
        </w:rPr>
        <w:t>2</w:t>
      </w:r>
      <w:r>
        <w:rPr>
          <w:rFonts w:ascii="宋体" w:hAnsi="宋体" w:hint="eastAsia"/>
          <w:szCs w:val="21"/>
        </w:rPr>
        <w:t>、中国梦是国家情怀、民族情怀、人民情怀相统一的梦。</w:t>
      </w:r>
    </w:p>
    <w:p w14:paraId="2C51BEAB" w14:textId="77777777" w:rsidR="005E71BD" w:rsidRDefault="005F097E">
      <w:pPr>
        <w:ind w:firstLine="420"/>
        <w:rPr>
          <w:rFonts w:ascii="宋体" w:hAnsi="宋体"/>
          <w:szCs w:val="21"/>
        </w:rPr>
      </w:pPr>
      <w:r>
        <w:rPr>
          <w:rFonts w:ascii="宋体" w:hAnsi="宋体" w:hint="eastAsia"/>
          <w:szCs w:val="21"/>
        </w:rPr>
        <w:t>3</w:t>
      </w:r>
      <w:r>
        <w:rPr>
          <w:rFonts w:ascii="宋体" w:hAnsi="宋体" w:hint="eastAsia"/>
          <w:szCs w:val="21"/>
        </w:rPr>
        <w:t>、中国梦归根到底是人民的梦。</w:t>
      </w:r>
    </w:p>
    <w:p w14:paraId="570C7924" w14:textId="77777777" w:rsidR="005E71BD" w:rsidRDefault="005F097E">
      <w:pPr>
        <w:ind w:firstLine="420"/>
        <w:rPr>
          <w:rFonts w:ascii="宋体" w:hAnsi="宋体"/>
          <w:szCs w:val="21"/>
        </w:rPr>
      </w:pPr>
      <w:r>
        <w:rPr>
          <w:rFonts w:ascii="宋体" w:hAnsi="宋体" w:hint="eastAsia"/>
          <w:szCs w:val="21"/>
        </w:rPr>
        <w:t>4</w:t>
      </w:r>
      <w:r>
        <w:rPr>
          <w:rFonts w:ascii="宋体" w:hAnsi="宋体" w:hint="eastAsia"/>
          <w:szCs w:val="21"/>
        </w:rPr>
        <w:t>、中国梦是国家的梦、民族的梦，也是每一个中国人的梦。</w:t>
      </w:r>
    </w:p>
    <w:p w14:paraId="14903DD0" w14:textId="77777777" w:rsidR="005E71BD" w:rsidRDefault="005F097E">
      <w:pPr>
        <w:ind w:firstLine="420"/>
        <w:rPr>
          <w:rFonts w:ascii="宋体" w:hAnsi="宋体"/>
          <w:szCs w:val="21"/>
        </w:rPr>
      </w:pPr>
      <w:r>
        <w:rPr>
          <w:rFonts w:ascii="宋体" w:hAnsi="宋体" w:hint="eastAsia"/>
          <w:szCs w:val="21"/>
        </w:rPr>
        <w:t>5</w:t>
      </w:r>
      <w:r>
        <w:rPr>
          <w:rFonts w:ascii="宋体" w:hAnsi="宋体" w:hint="eastAsia"/>
          <w:szCs w:val="21"/>
        </w:rPr>
        <w:t>、中国梦与世界各国人民的美好梦想相通。</w:t>
      </w:r>
    </w:p>
    <w:p w14:paraId="7C9FFEF8" w14:textId="77777777" w:rsidR="005E71BD" w:rsidRDefault="005F097E">
      <w:pPr>
        <w:rPr>
          <w:rFonts w:ascii="宋体" w:hAnsi="宋体"/>
          <w:b/>
          <w:bCs/>
          <w:sz w:val="24"/>
        </w:rPr>
      </w:pPr>
      <w:r>
        <w:rPr>
          <w:rFonts w:ascii="宋体" w:hAnsi="宋体" w:hint="eastAsia"/>
          <w:b/>
          <w:bCs/>
          <w:sz w:val="24"/>
        </w:rPr>
        <w:t>十一、中国特色社会主义新时代的内涵</w:t>
      </w:r>
    </w:p>
    <w:p w14:paraId="210568F5" w14:textId="77777777" w:rsidR="005E71BD" w:rsidRDefault="005F097E">
      <w:pPr>
        <w:ind w:firstLine="420"/>
        <w:rPr>
          <w:rFonts w:ascii="宋体" w:hAnsi="宋体"/>
          <w:szCs w:val="21"/>
        </w:rPr>
      </w:pPr>
      <w:r>
        <w:rPr>
          <w:rFonts w:ascii="宋体" w:hAnsi="宋体" w:hint="eastAsia"/>
          <w:szCs w:val="21"/>
        </w:rPr>
        <w:lastRenderedPageBreak/>
        <w:t>1</w:t>
      </w:r>
      <w:r>
        <w:rPr>
          <w:rFonts w:ascii="宋体" w:hAnsi="宋体" w:hint="eastAsia"/>
          <w:szCs w:val="21"/>
        </w:rPr>
        <w:t>、这个新时代是承前启后、继往开来，在新的历史条件下继续夺取中国特色社会主义伟大胜利的时代。</w:t>
      </w:r>
    </w:p>
    <w:p w14:paraId="67983207" w14:textId="77777777" w:rsidR="005E71BD" w:rsidRDefault="005F097E">
      <w:pPr>
        <w:ind w:firstLine="420"/>
        <w:rPr>
          <w:rFonts w:ascii="宋体" w:hAnsi="宋体"/>
          <w:szCs w:val="21"/>
        </w:rPr>
      </w:pPr>
      <w:r>
        <w:rPr>
          <w:rFonts w:ascii="宋体" w:hAnsi="宋体" w:hint="eastAsia"/>
          <w:szCs w:val="21"/>
        </w:rPr>
        <w:t>2</w:t>
      </w:r>
      <w:r>
        <w:rPr>
          <w:rFonts w:ascii="宋体" w:hAnsi="宋体" w:hint="eastAsia"/>
          <w:szCs w:val="21"/>
        </w:rPr>
        <w:t>、这个新时代是决胜全面建成小康社会、进而全面建设社会主义现代化强国的时代。</w:t>
      </w:r>
    </w:p>
    <w:p w14:paraId="54C42B21" w14:textId="77777777" w:rsidR="005E71BD" w:rsidRDefault="005F097E">
      <w:pPr>
        <w:ind w:firstLine="420"/>
        <w:rPr>
          <w:rFonts w:ascii="宋体" w:hAnsi="宋体"/>
          <w:szCs w:val="21"/>
        </w:rPr>
      </w:pPr>
      <w:r>
        <w:rPr>
          <w:rFonts w:ascii="宋体" w:hAnsi="宋体" w:hint="eastAsia"/>
          <w:szCs w:val="21"/>
        </w:rPr>
        <w:t>3</w:t>
      </w:r>
      <w:r>
        <w:rPr>
          <w:rFonts w:ascii="宋体" w:hAnsi="宋体" w:hint="eastAsia"/>
          <w:szCs w:val="21"/>
        </w:rPr>
        <w:t>、这个新时代是全国各族人民团结奋斗、不断创造美好生活、逐步实现全体人民共同富裕的时代。</w:t>
      </w:r>
    </w:p>
    <w:p w14:paraId="04B7831C" w14:textId="77777777" w:rsidR="005E71BD" w:rsidRDefault="005F097E">
      <w:pPr>
        <w:ind w:firstLine="420"/>
        <w:rPr>
          <w:rFonts w:ascii="宋体" w:hAnsi="宋体"/>
          <w:szCs w:val="21"/>
        </w:rPr>
      </w:pPr>
      <w:r>
        <w:rPr>
          <w:rFonts w:ascii="宋体" w:hAnsi="宋体" w:hint="eastAsia"/>
          <w:szCs w:val="21"/>
        </w:rPr>
        <w:t>4</w:t>
      </w:r>
      <w:r>
        <w:rPr>
          <w:rFonts w:ascii="宋体" w:hAnsi="宋体" w:hint="eastAsia"/>
          <w:szCs w:val="21"/>
        </w:rPr>
        <w:t>、这个新时</w:t>
      </w:r>
      <w:r>
        <w:rPr>
          <w:rFonts w:ascii="宋体" w:hAnsi="宋体" w:hint="eastAsia"/>
          <w:szCs w:val="21"/>
        </w:rPr>
        <w:t>代是全体中华儿女戮力同心、奋力实现中华民族伟大复兴中国梦的时代。</w:t>
      </w:r>
    </w:p>
    <w:p w14:paraId="0F2D6ECA" w14:textId="77777777" w:rsidR="005E71BD" w:rsidRDefault="005F097E">
      <w:pPr>
        <w:ind w:firstLine="420"/>
        <w:rPr>
          <w:rFonts w:ascii="宋体" w:hAnsi="宋体"/>
          <w:szCs w:val="21"/>
        </w:rPr>
      </w:pPr>
      <w:r>
        <w:rPr>
          <w:rFonts w:ascii="宋体" w:hAnsi="宋体" w:hint="eastAsia"/>
          <w:szCs w:val="21"/>
        </w:rPr>
        <w:t>5</w:t>
      </w:r>
      <w:r>
        <w:rPr>
          <w:rFonts w:ascii="宋体" w:hAnsi="宋体" w:hint="eastAsia"/>
          <w:szCs w:val="21"/>
        </w:rPr>
        <w:t>、这个新时代是我国日益走进世界舞台中央、不断为人类</w:t>
      </w:r>
      <w:proofErr w:type="gramStart"/>
      <w:r>
        <w:rPr>
          <w:rFonts w:ascii="宋体" w:hAnsi="宋体" w:hint="eastAsia"/>
          <w:szCs w:val="21"/>
        </w:rPr>
        <w:t>作出</w:t>
      </w:r>
      <w:proofErr w:type="gramEnd"/>
      <w:r>
        <w:rPr>
          <w:rFonts w:ascii="宋体" w:hAnsi="宋体" w:hint="eastAsia"/>
          <w:szCs w:val="21"/>
        </w:rPr>
        <w:t>更大贡献的时代。</w:t>
      </w:r>
    </w:p>
    <w:p w14:paraId="5CFFF5E6" w14:textId="77777777" w:rsidR="005E71BD" w:rsidRDefault="005F097E">
      <w:pPr>
        <w:rPr>
          <w:rFonts w:ascii="宋体" w:hAnsi="宋体"/>
          <w:b/>
          <w:bCs/>
          <w:sz w:val="24"/>
        </w:rPr>
      </w:pPr>
      <w:r>
        <w:rPr>
          <w:rFonts w:ascii="宋体" w:hAnsi="宋体" w:hint="eastAsia"/>
          <w:b/>
          <w:bCs/>
          <w:sz w:val="24"/>
        </w:rPr>
        <w:t>十二、“五位一体”的五个方面</w:t>
      </w:r>
    </w:p>
    <w:p w14:paraId="6289736F" w14:textId="77777777" w:rsidR="005E71BD" w:rsidRDefault="005F097E">
      <w:pPr>
        <w:ind w:firstLine="420"/>
        <w:rPr>
          <w:rFonts w:ascii="宋体" w:hAnsi="宋体"/>
          <w:szCs w:val="21"/>
        </w:rPr>
      </w:pPr>
      <w:r>
        <w:rPr>
          <w:rFonts w:ascii="宋体" w:hAnsi="宋体" w:hint="eastAsia"/>
          <w:szCs w:val="21"/>
        </w:rPr>
        <w:t>经济建设、政治建设、文化建设、社会建设、生态文明建设。</w:t>
      </w:r>
    </w:p>
    <w:p w14:paraId="4E1E6554" w14:textId="77777777" w:rsidR="005E71BD" w:rsidRDefault="005F097E">
      <w:pPr>
        <w:rPr>
          <w:rFonts w:ascii="宋体" w:hAnsi="宋体"/>
          <w:b/>
          <w:bCs/>
          <w:sz w:val="24"/>
        </w:rPr>
      </w:pPr>
      <w:r>
        <w:rPr>
          <w:rFonts w:ascii="宋体" w:hAnsi="宋体" w:hint="eastAsia"/>
          <w:b/>
          <w:bCs/>
          <w:szCs w:val="21"/>
        </w:rPr>
        <w:t>十三、</w:t>
      </w:r>
      <w:r>
        <w:rPr>
          <w:rFonts w:ascii="宋体" w:hAnsi="宋体" w:hint="eastAsia"/>
          <w:b/>
          <w:bCs/>
          <w:sz w:val="24"/>
        </w:rPr>
        <w:t>全面深化改革的总目标</w:t>
      </w:r>
    </w:p>
    <w:p w14:paraId="7F2238F4" w14:textId="77777777" w:rsidR="005E71BD" w:rsidRDefault="005F097E">
      <w:pPr>
        <w:rPr>
          <w:rFonts w:ascii="宋体" w:hAnsi="宋体"/>
          <w:szCs w:val="21"/>
        </w:rPr>
      </w:pPr>
      <w:r>
        <w:rPr>
          <w:rFonts w:ascii="宋体" w:hAnsi="宋体" w:hint="eastAsia"/>
          <w:szCs w:val="21"/>
        </w:rPr>
        <w:t xml:space="preserve">      </w:t>
      </w:r>
      <w:r>
        <w:rPr>
          <w:rFonts w:ascii="宋体" w:hAnsi="宋体" w:hint="eastAsia"/>
          <w:szCs w:val="21"/>
        </w:rPr>
        <w:t>完善和发展中国特色社会主义制度，推进国家治理体系和治理能力现代化。</w:t>
      </w:r>
    </w:p>
    <w:p w14:paraId="5EEFE8FE" w14:textId="77777777" w:rsidR="005E71BD" w:rsidRDefault="005F097E">
      <w:pPr>
        <w:ind w:firstLineChars="300" w:firstLine="630"/>
        <w:rPr>
          <w:rFonts w:ascii="宋体" w:hAnsi="宋体"/>
          <w:szCs w:val="21"/>
        </w:rPr>
      </w:pPr>
      <w:r>
        <w:rPr>
          <w:rFonts w:ascii="宋体" w:hAnsi="宋体" w:hint="eastAsia"/>
          <w:szCs w:val="21"/>
        </w:rPr>
        <w:t>推进国家治理体系和治理能力现代化，是完善和发展中国特色社会主义制度的必然要求，是实现社会主义现代化的应有之义。</w:t>
      </w:r>
    </w:p>
    <w:p w14:paraId="34CA37F5" w14:textId="77777777" w:rsidR="005E71BD" w:rsidRDefault="005F097E">
      <w:pPr>
        <w:numPr>
          <w:ilvl w:val="0"/>
          <w:numId w:val="2"/>
        </w:numPr>
        <w:rPr>
          <w:rFonts w:ascii="宋体" w:hAnsi="宋体"/>
          <w:b/>
          <w:bCs/>
          <w:sz w:val="24"/>
        </w:rPr>
      </w:pPr>
      <w:r>
        <w:rPr>
          <w:rFonts w:ascii="宋体" w:hAnsi="宋体" w:hint="eastAsia"/>
          <w:b/>
          <w:bCs/>
          <w:sz w:val="24"/>
        </w:rPr>
        <w:t>构建人类命运共同体思想的内涵</w:t>
      </w:r>
    </w:p>
    <w:p w14:paraId="4CD18A1E" w14:textId="77777777" w:rsidR="005E71BD" w:rsidRDefault="005F097E">
      <w:pPr>
        <w:ind w:left="420" w:firstLineChars="100" w:firstLine="210"/>
        <w:rPr>
          <w:rFonts w:ascii="宋体" w:hAnsi="宋体"/>
          <w:szCs w:val="21"/>
        </w:rPr>
      </w:pPr>
      <w:r>
        <w:rPr>
          <w:rFonts w:ascii="宋体" w:hAnsi="宋体" w:hint="eastAsia"/>
          <w:szCs w:val="21"/>
        </w:rPr>
        <w:t>第一，政治上，要相互尊重、平等协商，坚决摒弃冷战思维和强权政治，走对话而不对抗、结伴而不结盟的国与</w:t>
      </w:r>
      <w:proofErr w:type="gramStart"/>
      <w:r>
        <w:rPr>
          <w:rFonts w:ascii="宋体" w:hAnsi="宋体" w:hint="eastAsia"/>
          <w:szCs w:val="21"/>
        </w:rPr>
        <w:t>国交往</w:t>
      </w:r>
      <w:proofErr w:type="gramEnd"/>
      <w:r>
        <w:rPr>
          <w:rFonts w:ascii="宋体" w:hAnsi="宋体" w:hint="eastAsia"/>
          <w:szCs w:val="21"/>
        </w:rPr>
        <w:t>新路。</w:t>
      </w:r>
    </w:p>
    <w:p w14:paraId="1DAC921E" w14:textId="77777777" w:rsidR="005E71BD" w:rsidRDefault="005F097E">
      <w:pPr>
        <w:ind w:firstLineChars="300" w:firstLine="630"/>
        <w:rPr>
          <w:rFonts w:ascii="宋体" w:hAnsi="宋体"/>
          <w:szCs w:val="21"/>
        </w:rPr>
      </w:pPr>
      <w:r>
        <w:rPr>
          <w:rFonts w:ascii="宋体" w:hAnsi="宋体" w:hint="eastAsia"/>
          <w:szCs w:val="21"/>
        </w:rPr>
        <w:t>第二，安全上，要坚持以对话解决争端、以协商化解分歧，统筹传统和非传统安全威胁，反对一切形式的恐怖主义。</w:t>
      </w:r>
    </w:p>
    <w:p w14:paraId="006E4DFD" w14:textId="77777777" w:rsidR="005E71BD" w:rsidRDefault="005F097E">
      <w:pPr>
        <w:ind w:firstLineChars="300" w:firstLine="630"/>
        <w:rPr>
          <w:rFonts w:ascii="宋体" w:hAnsi="宋体"/>
          <w:szCs w:val="21"/>
        </w:rPr>
      </w:pPr>
      <w:r>
        <w:rPr>
          <w:rFonts w:ascii="宋体" w:hAnsi="宋体" w:hint="eastAsia"/>
          <w:szCs w:val="21"/>
        </w:rPr>
        <w:t>第三，经济上，要同舟共济，促进贸易和投资自由化便利化，推动经济全球化朝着更加开放、包容、普惠、平衡、共赢的方向发展。</w:t>
      </w:r>
    </w:p>
    <w:p w14:paraId="22B28228" w14:textId="77777777" w:rsidR="005E71BD" w:rsidRDefault="005F097E">
      <w:pPr>
        <w:ind w:firstLineChars="300" w:firstLine="630"/>
        <w:rPr>
          <w:rFonts w:ascii="宋体" w:hAnsi="宋体"/>
          <w:szCs w:val="21"/>
        </w:rPr>
      </w:pPr>
      <w:r>
        <w:rPr>
          <w:rFonts w:ascii="宋体" w:hAnsi="宋体" w:hint="eastAsia"/>
          <w:szCs w:val="21"/>
        </w:rPr>
        <w:t>第四，文化上，要尊重世界文明多样性，</w:t>
      </w:r>
      <w:r>
        <w:rPr>
          <w:rFonts w:ascii="宋体" w:hAnsi="宋体" w:hint="eastAsia"/>
          <w:szCs w:val="21"/>
        </w:rPr>
        <w:t>以文明交流超越文明隔阂、</w:t>
      </w:r>
      <w:proofErr w:type="gramStart"/>
      <w:r>
        <w:rPr>
          <w:rFonts w:ascii="宋体" w:hAnsi="宋体" w:hint="eastAsia"/>
          <w:szCs w:val="21"/>
        </w:rPr>
        <w:t>文明互鉴超越</w:t>
      </w:r>
      <w:proofErr w:type="gramEnd"/>
      <w:r>
        <w:rPr>
          <w:rFonts w:ascii="宋体" w:hAnsi="宋体" w:hint="eastAsia"/>
          <w:szCs w:val="21"/>
        </w:rPr>
        <w:t>文明冲突、文明共存超越文明优越。</w:t>
      </w:r>
    </w:p>
    <w:p w14:paraId="3538088F" w14:textId="77777777" w:rsidR="005E71BD" w:rsidRDefault="005F097E">
      <w:pPr>
        <w:ind w:firstLineChars="300" w:firstLine="630"/>
        <w:rPr>
          <w:rFonts w:ascii="宋体" w:hAnsi="宋体"/>
          <w:szCs w:val="21"/>
        </w:rPr>
      </w:pPr>
      <w:r>
        <w:rPr>
          <w:rFonts w:ascii="宋体" w:hAnsi="宋体" w:hint="eastAsia"/>
          <w:szCs w:val="21"/>
        </w:rPr>
        <w:t>第五，生态上，要坚持环境友好，合作应对气候变化，保护好人类赖以生存的地球家园。</w:t>
      </w:r>
    </w:p>
    <w:p w14:paraId="41AD14A1" w14:textId="77777777" w:rsidR="005E71BD" w:rsidRDefault="005F097E">
      <w:pPr>
        <w:rPr>
          <w:rFonts w:ascii="宋体" w:hAnsi="宋体"/>
          <w:b/>
          <w:bCs/>
          <w:sz w:val="24"/>
        </w:rPr>
      </w:pPr>
      <w:r>
        <w:rPr>
          <w:rFonts w:ascii="宋体" w:hAnsi="宋体" w:hint="eastAsia"/>
          <w:b/>
          <w:bCs/>
          <w:sz w:val="24"/>
        </w:rPr>
        <w:t>十五、如何共商共建人类命运共同体</w:t>
      </w:r>
    </w:p>
    <w:p w14:paraId="27FD28F0" w14:textId="77777777" w:rsidR="005E71BD" w:rsidRDefault="005F097E">
      <w:pPr>
        <w:ind w:firstLineChars="200" w:firstLine="420"/>
      </w:pPr>
      <w:r>
        <w:rPr>
          <w:rFonts w:hint="eastAsia"/>
        </w:rPr>
        <w:t>第一，坚持和平发展道路，推动建设新型国际关系。</w:t>
      </w:r>
    </w:p>
    <w:p w14:paraId="36184313" w14:textId="77777777" w:rsidR="005E71BD" w:rsidRDefault="005F097E">
      <w:pPr>
        <w:ind w:firstLineChars="200" w:firstLine="420"/>
      </w:pPr>
      <w:r>
        <w:rPr>
          <w:rFonts w:hint="eastAsia"/>
        </w:rPr>
        <w:t>第二，不断完善外交布局，积极发展全球伙伴关系。</w:t>
      </w:r>
    </w:p>
    <w:p w14:paraId="5BD1F91B" w14:textId="77777777" w:rsidR="005E71BD" w:rsidRDefault="005F097E">
      <w:pPr>
        <w:ind w:firstLineChars="200" w:firstLine="420"/>
      </w:pPr>
      <w:r>
        <w:rPr>
          <w:rFonts w:hint="eastAsia"/>
        </w:rPr>
        <w:t>第三，深度参与全球治理，积极引导国际秩序变革方向。</w:t>
      </w:r>
    </w:p>
    <w:p w14:paraId="214E6C68" w14:textId="77777777" w:rsidR="005E71BD" w:rsidRDefault="005F097E">
      <w:pPr>
        <w:ind w:firstLineChars="200" w:firstLine="420"/>
      </w:pPr>
      <w:r>
        <w:rPr>
          <w:rFonts w:hint="eastAsia"/>
        </w:rPr>
        <w:t>第四，推动国际社会从伙伴关系、安全格局、经济发展、文明交流、生态建设等方面为建立人类命运共同体</w:t>
      </w:r>
      <w:proofErr w:type="gramStart"/>
      <w:r>
        <w:rPr>
          <w:rFonts w:hint="eastAsia"/>
        </w:rPr>
        <w:t>作出</w:t>
      </w:r>
      <w:proofErr w:type="gramEnd"/>
      <w:r>
        <w:rPr>
          <w:rFonts w:hint="eastAsia"/>
        </w:rPr>
        <w:t>努力。</w:t>
      </w:r>
    </w:p>
    <w:p w14:paraId="58A1A553" w14:textId="77777777" w:rsidR="005E71BD" w:rsidRDefault="005F097E">
      <w:pPr>
        <w:rPr>
          <w:b/>
          <w:bCs/>
          <w:sz w:val="24"/>
        </w:rPr>
      </w:pPr>
      <w:r>
        <w:rPr>
          <w:rFonts w:hint="eastAsia"/>
          <w:b/>
          <w:bCs/>
          <w:sz w:val="24"/>
        </w:rPr>
        <w:t>十六、如何实事求是的评价毛泽东</w:t>
      </w:r>
    </w:p>
    <w:p w14:paraId="3FFEF0E6" w14:textId="62499FBA" w:rsidR="005E71BD" w:rsidRDefault="005F097E">
      <w:pPr>
        <w:ind w:firstLineChars="200" w:firstLine="420"/>
      </w:pPr>
      <w:r>
        <w:rPr>
          <w:rFonts w:hint="eastAsia"/>
        </w:rPr>
        <w:t>毛泽东是伟大的马克思主义者、无产阶级革命家、战略家和理论家。他虽然在</w:t>
      </w:r>
      <w:r>
        <w:rPr>
          <w:rFonts w:hint="eastAsia"/>
        </w:rPr>
        <w:t>"</w:t>
      </w:r>
      <w:r>
        <w:rPr>
          <w:rFonts w:hint="eastAsia"/>
        </w:rPr>
        <w:t>文化大革命</w:t>
      </w:r>
      <w:r>
        <w:rPr>
          <w:rFonts w:hint="eastAsia"/>
        </w:rPr>
        <w:t>"</w:t>
      </w:r>
      <w:r>
        <w:rPr>
          <w:rFonts w:hint="eastAsia"/>
        </w:rPr>
        <w:t>中犯了严重错误，但是就他的一生来看，他对中国革命的功绩远远大于他的过失。他的功绩是第一位的，错误是第二位的。他为中国共产党和中国人民解放军的创立与发展，为中国各族人民解放事业的胜利，为中华人民共和国的缔造和中国社会主义事业的发展，建立了永远不可磨灭的功勋。他为全世界被压迫民族的解放和人类进步事业</w:t>
      </w:r>
      <w:proofErr w:type="gramStart"/>
      <w:r>
        <w:rPr>
          <w:rFonts w:hint="eastAsia"/>
        </w:rPr>
        <w:t>作出</w:t>
      </w:r>
      <w:proofErr w:type="gramEnd"/>
      <w:r>
        <w:rPr>
          <w:rFonts w:hint="eastAsia"/>
        </w:rPr>
        <w:t>了重大的贡献。那种以毛泽东晚年的错误而否定他的全部历史功绩，以及不承认他的晚年错误，甚至在新的实践中继续坚持他的错误的态度是极其有害的历史唯心主义的态度。毛泽东的名字和光辉业绩将永远铭记在中国人民的心中</w:t>
      </w:r>
      <w:r>
        <w:rPr>
          <w:rFonts w:hint="eastAsia"/>
        </w:rPr>
        <w:t>。</w:t>
      </w:r>
    </w:p>
    <w:p w14:paraId="326C7CAD" w14:textId="77777777" w:rsidR="005E71BD" w:rsidRDefault="005F097E">
      <w:pPr>
        <w:numPr>
          <w:ilvl w:val="0"/>
          <w:numId w:val="3"/>
        </w:numPr>
        <w:rPr>
          <w:rFonts w:ascii="宋体" w:hAnsi="宋体"/>
          <w:b/>
          <w:bCs/>
          <w:sz w:val="24"/>
        </w:rPr>
      </w:pPr>
      <w:r>
        <w:rPr>
          <w:rFonts w:ascii="宋体" w:hAnsi="宋体" w:hint="eastAsia"/>
          <w:b/>
          <w:bCs/>
          <w:sz w:val="24"/>
        </w:rPr>
        <w:t>新民主主义</w:t>
      </w:r>
      <w:r>
        <w:rPr>
          <w:rFonts w:ascii="宋体" w:hAnsi="宋体" w:hint="eastAsia"/>
          <w:b/>
          <w:bCs/>
          <w:sz w:val="24"/>
        </w:rPr>
        <w:t>革命道路形成的必然性和内容</w:t>
      </w:r>
    </w:p>
    <w:p w14:paraId="06F7B984" w14:textId="77777777" w:rsidR="005E71BD" w:rsidRDefault="005F097E">
      <w:pPr>
        <w:rPr>
          <w:rFonts w:ascii="宋体" w:hAnsi="宋体"/>
          <w:color w:val="FF0000"/>
          <w:szCs w:val="21"/>
        </w:rPr>
      </w:pPr>
      <w:r>
        <w:rPr>
          <w:rFonts w:ascii="宋体" w:hAnsi="宋体" w:hint="eastAsia"/>
          <w:color w:val="FF0000"/>
          <w:szCs w:val="21"/>
        </w:rPr>
        <w:t>必然性：</w:t>
      </w:r>
    </w:p>
    <w:p w14:paraId="6894A710" w14:textId="77777777" w:rsidR="005E71BD" w:rsidRDefault="005F097E">
      <w:pPr>
        <w:numPr>
          <w:ilvl w:val="0"/>
          <w:numId w:val="4"/>
        </w:numPr>
        <w:ind w:firstLineChars="300" w:firstLine="630"/>
        <w:rPr>
          <w:rFonts w:ascii="宋体" w:hAnsi="宋体"/>
          <w:szCs w:val="21"/>
        </w:rPr>
      </w:pPr>
      <w:r>
        <w:rPr>
          <w:rFonts w:ascii="宋体" w:hAnsi="宋体" w:hint="eastAsia"/>
          <w:szCs w:val="21"/>
        </w:rPr>
        <w:t>近代中国国情</w:t>
      </w:r>
    </w:p>
    <w:p w14:paraId="29D9EDCD" w14:textId="77777777" w:rsidR="005E71BD" w:rsidRDefault="005F097E">
      <w:pPr>
        <w:rPr>
          <w:rFonts w:ascii="宋体" w:hAnsi="宋体"/>
          <w:szCs w:val="21"/>
        </w:rPr>
      </w:pPr>
      <w:r>
        <w:rPr>
          <w:rFonts w:ascii="宋体" w:hAnsi="宋体" w:hint="eastAsia"/>
          <w:szCs w:val="21"/>
        </w:rPr>
        <w:t xml:space="preserve">         </w:t>
      </w:r>
      <w:r>
        <w:rPr>
          <w:rFonts w:ascii="宋体" w:hAnsi="宋体" w:hint="eastAsia"/>
          <w:szCs w:val="21"/>
        </w:rPr>
        <w:t>一方面，帝国主义的侵略虽然在一定程度上加速了封建社会自给自足的自然经济的解体，客观上为中国资本主义的发展创造了一定的条件，但并不能使中国发展成资本主义</w:t>
      </w:r>
      <w:r>
        <w:rPr>
          <w:rFonts w:ascii="宋体" w:hAnsi="宋体" w:hint="eastAsia"/>
          <w:szCs w:val="21"/>
        </w:rPr>
        <w:lastRenderedPageBreak/>
        <w:t>国家。</w:t>
      </w:r>
    </w:p>
    <w:p w14:paraId="288494E9" w14:textId="77777777" w:rsidR="005E71BD" w:rsidRDefault="005F097E">
      <w:pPr>
        <w:rPr>
          <w:rFonts w:ascii="宋体" w:hAnsi="宋体"/>
          <w:szCs w:val="21"/>
        </w:rPr>
      </w:pPr>
      <w:r>
        <w:rPr>
          <w:rFonts w:ascii="宋体" w:hAnsi="宋体" w:hint="eastAsia"/>
          <w:szCs w:val="21"/>
        </w:rPr>
        <w:t xml:space="preserve">         </w:t>
      </w:r>
      <w:r>
        <w:rPr>
          <w:rFonts w:ascii="宋体" w:hAnsi="宋体" w:hint="eastAsia"/>
          <w:szCs w:val="21"/>
        </w:rPr>
        <w:t>另一方面，帝国主义列强通过政治的、经济的和文化的侵略，使中国半殖民地化。</w:t>
      </w:r>
    </w:p>
    <w:p w14:paraId="01517468" w14:textId="77777777" w:rsidR="005E71BD" w:rsidRDefault="005F097E">
      <w:pPr>
        <w:numPr>
          <w:ilvl w:val="0"/>
          <w:numId w:val="4"/>
        </w:numPr>
        <w:ind w:firstLineChars="300" w:firstLine="630"/>
        <w:rPr>
          <w:rFonts w:ascii="宋体" w:hAnsi="宋体"/>
          <w:szCs w:val="21"/>
        </w:rPr>
      </w:pPr>
      <w:r>
        <w:rPr>
          <w:rFonts w:ascii="宋体" w:hAnsi="宋体" w:hint="eastAsia"/>
          <w:szCs w:val="21"/>
        </w:rPr>
        <w:t>近代中国革命的时代特征</w:t>
      </w:r>
    </w:p>
    <w:p w14:paraId="2CEB7161" w14:textId="77777777" w:rsidR="005E71BD" w:rsidRDefault="005F097E">
      <w:pPr>
        <w:ind w:leftChars="300" w:left="630"/>
        <w:rPr>
          <w:rFonts w:ascii="宋体" w:hAnsi="宋体"/>
          <w:szCs w:val="21"/>
        </w:rPr>
      </w:pPr>
      <w:r>
        <w:rPr>
          <w:rFonts w:ascii="宋体" w:hAnsi="宋体" w:hint="eastAsia"/>
          <w:szCs w:val="21"/>
        </w:rPr>
        <w:t xml:space="preserve">   </w:t>
      </w:r>
      <w:r>
        <w:rPr>
          <w:rFonts w:ascii="宋体" w:hAnsi="宋体" w:hint="eastAsia"/>
          <w:szCs w:val="21"/>
        </w:rPr>
        <w:t>近代中国的社会性质和主要矛盾，决定了中国革命仍然是资产阶级民主革命。</w:t>
      </w:r>
    </w:p>
    <w:p w14:paraId="5F696789" w14:textId="77777777" w:rsidR="005E71BD" w:rsidRDefault="005F097E">
      <w:pPr>
        <w:ind w:leftChars="300" w:left="630"/>
        <w:rPr>
          <w:rFonts w:ascii="宋体" w:hAnsi="宋体"/>
          <w:szCs w:val="21"/>
        </w:rPr>
      </w:pPr>
      <w:r>
        <w:rPr>
          <w:rFonts w:ascii="宋体" w:hAnsi="宋体" w:hint="eastAsia"/>
          <w:szCs w:val="21"/>
        </w:rPr>
        <w:t xml:space="preserve">   </w:t>
      </w:r>
      <w:r>
        <w:rPr>
          <w:rFonts w:ascii="宋体" w:hAnsi="宋体" w:hint="eastAsia"/>
          <w:szCs w:val="21"/>
        </w:rPr>
        <w:t>以俄国十月革命的胜利为标志，中国资产阶级民主革命的时代背景发生了根本转换。</w:t>
      </w:r>
    </w:p>
    <w:p w14:paraId="69B5DB2E" w14:textId="77777777" w:rsidR="005E71BD" w:rsidRDefault="005F097E">
      <w:pPr>
        <w:ind w:leftChars="300" w:left="630"/>
        <w:rPr>
          <w:rFonts w:ascii="宋体" w:hAnsi="宋体"/>
          <w:szCs w:val="21"/>
        </w:rPr>
      </w:pPr>
      <w:r>
        <w:rPr>
          <w:rFonts w:ascii="宋体" w:hAnsi="宋体" w:hint="eastAsia"/>
          <w:szCs w:val="21"/>
        </w:rPr>
        <w:t xml:space="preserve">   </w:t>
      </w:r>
      <w:r>
        <w:rPr>
          <w:rFonts w:ascii="宋体" w:hAnsi="宋体" w:hint="eastAsia"/>
          <w:szCs w:val="21"/>
        </w:rPr>
        <w:t>以五四运动的爆发为标志，中国资产阶级民主革命进入新民主主义革命的崭新时代。</w:t>
      </w:r>
    </w:p>
    <w:p w14:paraId="00A66528" w14:textId="77777777" w:rsidR="005E71BD" w:rsidRDefault="005F097E">
      <w:pPr>
        <w:rPr>
          <w:rFonts w:ascii="宋体" w:hAnsi="宋体"/>
          <w:color w:val="FF0000"/>
          <w:szCs w:val="21"/>
        </w:rPr>
      </w:pPr>
      <w:r>
        <w:rPr>
          <w:rFonts w:ascii="宋体" w:hAnsi="宋体" w:hint="eastAsia"/>
          <w:color w:val="FF0000"/>
          <w:szCs w:val="21"/>
        </w:rPr>
        <w:t>内容：</w:t>
      </w:r>
    </w:p>
    <w:p w14:paraId="0A836329" w14:textId="77777777" w:rsidR="005E71BD" w:rsidRDefault="005F097E">
      <w:pPr>
        <w:ind w:firstLineChars="200" w:firstLine="420"/>
        <w:rPr>
          <w:rFonts w:ascii="Times New Roman"/>
        </w:rPr>
      </w:pPr>
      <w:r>
        <w:rPr>
          <w:rFonts w:ascii="Times New Roman" w:hint="eastAsia"/>
        </w:rPr>
        <w:t>中国革命走农村包围城市、武装夺取政权的道路，根本在于处理好土地革命、武装斗争、农村革命根据地建设三者之间的关系。</w:t>
      </w:r>
    </w:p>
    <w:p w14:paraId="6D7FD523" w14:textId="77777777" w:rsidR="005E71BD" w:rsidRDefault="005F097E">
      <w:pPr>
        <w:numPr>
          <w:ilvl w:val="0"/>
          <w:numId w:val="3"/>
        </w:numPr>
        <w:rPr>
          <w:rFonts w:ascii="Times New Roman"/>
          <w:b/>
          <w:bCs/>
          <w:sz w:val="24"/>
        </w:rPr>
      </w:pPr>
      <w:r>
        <w:rPr>
          <w:rFonts w:ascii="Times New Roman" w:hint="eastAsia"/>
          <w:b/>
          <w:bCs/>
          <w:sz w:val="24"/>
        </w:rPr>
        <w:t>建设现代经济体系的基本要求与主要任务</w:t>
      </w:r>
    </w:p>
    <w:p w14:paraId="5C20A2BA" w14:textId="77777777" w:rsidR="005E71BD" w:rsidRDefault="005F097E">
      <w:pPr>
        <w:rPr>
          <w:rFonts w:ascii="Times New Roman"/>
          <w:color w:val="FF0000"/>
          <w:szCs w:val="21"/>
        </w:rPr>
      </w:pPr>
      <w:r>
        <w:rPr>
          <w:rFonts w:ascii="Times New Roman" w:hint="eastAsia"/>
          <w:color w:val="FF0000"/>
          <w:szCs w:val="21"/>
        </w:rPr>
        <w:t>基本要求：</w:t>
      </w:r>
    </w:p>
    <w:p w14:paraId="6B0F974E" w14:textId="77777777" w:rsidR="005E71BD" w:rsidRDefault="005F097E">
      <w:pPr>
        <w:rPr>
          <w:rFonts w:ascii="Times New Roman"/>
          <w:szCs w:val="21"/>
        </w:rPr>
      </w:pPr>
      <w:r>
        <w:rPr>
          <w:rFonts w:ascii="Times New Roman" w:hint="eastAsia"/>
          <w:szCs w:val="21"/>
        </w:rPr>
        <w:t xml:space="preserve">      </w:t>
      </w:r>
      <w:r>
        <w:rPr>
          <w:rFonts w:ascii="Times New Roman" w:hint="eastAsia"/>
          <w:szCs w:val="21"/>
        </w:rPr>
        <w:t>要以更大的力度、更实的措施全面深化改革、扩大对外开放，贯彻新发展理念，推动经济高质量发展，建设现代化经济体系，不断增强我国经济实力、科技实力、综合国力，让社会主义市场经济的活力更加充分的展示出来。</w:t>
      </w:r>
    </w:p>
    <w:p w14:paraId="502C6E17" w14:textId="77777777" w:rsidR="005E71BD" w:rsidRDefault="005F097E">
      <w:pPr>
        <w:rPr>
          <w:rFonts w:ascii="Times New Roman"/>
          <w:color w:val="FF0000"/>
          <w:szCs w:val="21"/>
        </w:rPr>
      </w:pPr>
      <w:r>
        <w:rPr>
          <w:rFonts w:ascii="Times New Roman" w:hint="eastAsia"/>
          <w:color w:val="FF0000"/>
          <w:szCs w:val="21"/>
        </w:rPr>
        <w:t>主要任务：</w:t>
      </w:r>
    </w:p>
    <w:p w14:paraId="538851C7" w14:textId="77777777" w:rsidR="005E71BD" w:rsidRDefault="005F097E">
      <w:pPr>
        <w:numPr>
          <w:ilvl w:val="0"/>
          <w:numId w:val="5"/>
        </w:numPr>
        <w:rPr>
          <w:rFonts w:ascii="Times New Roman"/>
          <w:color w:val="000000"/>
          <w:szCs w:val="21"/>
        </w:rPr>
      </w:pPr>
      <w:r>
        <w:rPr>
          <w:rFonts w:ascii="Times New Roman" w:hint="eastAsia"/>
          <w:color w:val="000000"/>
          <w:szCs w:val="21"/>
        </w:rPr>
        <w:t>大力发展实体经济。</w:t>
      </w:r>
    </w:p>
    <w:p w14:paraId="2FB62EF0" w14:textId="77777777" w:rsidR="005E71BD" w:rsidRDefault="005F097E">
      <w:pPr>
        <w:numPr>
          <w:ilvl w:val="0"/>
          <w:numId w:val="5"/>
        </w:numPr>
        <w:rPr>
          <w:rFonts w:ascii="Times New Roman"/>
          <w:color w:val="000000"/>
          <w:szCs w:val="21"/>
        </w:rPr>
      </w:pPr>
      <w:r>
        <w:rPr>
          <w:rFonts w:ascii="Times New Roman" w:hint="eastAsia"/>
          <w:color w:val="000000"/>
          <w:szCs w:val="21"/>
        </w:rPr>
        <w:t>加快实施创新驱动发展战略。</w:t>
      </w:r>
    </w:p>
    <w:p w14:paraId="7B337963" w14:textId="77777777" w:rsidR="005E71BD" w:rsidRDefault="005F097E">
      <w:pPr>
        <w:numPr>
          <w:ilvl w:val="0"/>
          <w:numId w:val="5"/>
        </w:numPr>
        <w:rPr>
          <w:rFonts w:ascii="Times New Roman"/>
          <w:color w:val="000000"/>
          <w:szCs w:val="21"/>
        </w:rPr>
      </w:pPr>
      <w:r>
        <w:rPr>
          <w:rFonts w:ascii="Times New Roman" w:hint="eastAsia"/>
          <w:color w:val="000000"/>
          <w:szCs w:val="21"/>
        </w:rPr>
        <w:t>激发各类市场主体活力。</w:t>
      </w:r>
    </w:p>
    <w:p w14:paraId="00C4C0C2" w14:textId="77777777" w:rsidR="005E71BD" w:rsidRDefault="005F097E">
      <w:pPr>
        <w:numPr>
          <w:ilvl w:val="0"/>
          <w:numId w:val="5"/>
        </w:numPr>
        <w:rPr>
          <w:rFonts w:ascii="Times New Roman"/>
          <w:color w:val="000000"/>
          <w:szCs w:val="21"/>
        </w:rPr>
      </w:pPr>
      <w:r>
        <w:rPr>
          <w:rFonts w:ascii="Times New Roman" w:hint="eastAsia"/>
          <w:color w:val="000000"/>
          <w:szCs w:val="21"/>
        </w:rPr>
        <w:t>积极推动城乡区域协调发展。</w:t>
      </w:r>
    </w:p>
    <w:p w14:paraId="17237446" w14:textId="77777777" w:rsidR="005E71BD" w:rsidRDefault="005F097E">
      <w:pPr>
        <w:numPr>
          <w:ilvl w:val="0"/>
          <w:numId w:val="5"/>
        </w:numPr>
        <w:rPr>
          <w:rFonts w:ascii="Times New Roman"/>
          <w:color w:val="000000"/>
          <w:szCs w:val="21"/>
        </w:rPr>
      </w:pPr>
      <w:r>
        <w:rPr>
          <w:rFonts w:ascii="Times New Roman" w:hint="eastAsia"/>
          <w:color w:val="000000"/>
          <w:szCs w:val="21"/>
        </w:rPr>
        <w:t>着力发展开放型经济。</w:t>
      </w:r>
    </w:p>
    <w:p w14:paraId="463051D6" w14:textId="77777777" w:rsidR="005E71BD" w:rsidRDefault="005F097E">
      <w:pPr>
        <w:numPr>
          <w:ilvl w:val="0"/>
          <w:numId w:val="5"/>
        </w:numPr>
        <w:rPr>
          <w:rFonts w:ascii="Times New Roman"/>
          <w:color w:val="000000"/>
          <w:szCs w:val="21"/>
        </w:rPr>
      </w:pPr>
      <w:r>
        <w:rPr>
          <w:rFonts w:ascii="Times New Roman" w:hint="eastAsia"/>
          <w:color w:val="000000"/>
          <w:szCs w:val="21"/>
        </w:rPr>
        <w:t>加快完善社会主义市场经济体制。</w:t>
      </w:r>
    </w:p>
    <w:p w14:paraId="46C04AC2" w14:textId="77777777" w:rsidR="005E71BD" w:rsidRDefault="005F097E">
      <w:pPr>
        <w:numPr>
          <w:ilvl w:val="0"/>
          <w:numId w:val="6"/>
        </w:numPr>
        <w:ind w:left="0" w:firstLine="0"/>
        <w:rPr>
          <w:rFonts w:ascii="Times New Roman"/>
          <w:b/>
          <w:bCs/>
          <w:color w:val="000000"/>
          <w:sz w:val="24"/>
        </w:rPr>
      </w:pPr>
      <w:r>
        <w:rPr>
          <w:rFonts w:ascii="Times New Roman" w:hint="eastAsia"/>
          <w:b/>
          <w:bCs/>
          <w:color w:val="000000"/>
          <w:sz w:val="24"/>
        </w:rPr>
        <w:t>十九、全面建成小康社会的内涵、目标要求、如何决胜</w:t>
      </w:r>
    </w:p>
    <w:p w14:paraId="5A00C5B3" w14:textId="77777777" w:rsidR="005E71BD" w:rsidRDefault="005F097E">
      <w:pPr>
        <w:rPr>
          <w:rFonts w:ascii="Times New Roman"/>
          <w:color w:val="FF0000"/>
          <w:szCs w:val="21"/>
        </w:rPr>
      </w:pPr>
      <w:r>
        <w:rPr>
          <w:rFonts w:ascii="Times New Roman" w:hint="eastAsia"/>
          <w:color w:val="FF0000"/>
          <w:szCs w:val="21"/>
        </w:rPr>
        <w:t xml:space="preserve"> </w:t>
      </w:r>
      <w:r>
        <w:rPr>
          <w:rFonts w:ascii="Times New Roman" w:hint="eastAsia"/>
          <w:color w:val="FF0000"/>
          <w:szCs w:val="21"/>
        </w:rPr>
        <w:t>内涵：</w:t>
      </w:r>
    </w:p>
    <w:p w14:paraId="6AAD39F8" w14:textId="77777777" w:rsidR="005E71BD" w:rsidRDefault="005F097E">
      <w:pPr>
        <w:ind w:firstLineChars="200" w:firstLine="420"/>
      </w:pPr>
      <w:r>
        <w:rPr>
          <w:rFonts w:hint="eastAsia"/>
        </w:rPr>
        <w:t>全面建成小康社会，“小康”讲的是发展水平、“全面”讲的是发展的平衡性、协调性</w:t>
      </w:r>
      <w:r>
        <w:rPr>
          <w:rFonts w:hint="eastAsia"/>
        </w:rPr>
        <w:t>、可持续性。</w:t>
      </w:r>
    </w:p>
    <w:p w14:paraId="1295C60C" w14:textId="77777777" w:rsidR="005E71BD" w:rsidRDefault="005F097E">
      <w:pPr>
        <w:ind w:firstLineChars="200" w:firstLine="420"/>
      </w:pPr>
      <w:r>
        <w:rPr>
          <w:rFonts w:hint="eastAsia"/>
        </w:rPr>
        <w:t>全面小康，覆盖的领域要全面，是“五位一体”全面进步的小康。</w:t>
      </w:r>
    </w:p>
    <w:p w14:paraId="16DB83DE" w14:textId="77777777" w:rsidR="005E71BD" w:rsidRDefault="005F097E">
      <w:pPr>
        <w:ind w:firstLineChars="200" w:firstLine="420"/>
      </w:pPr>
      <w:r>
        <w:rPr>
          <w:rFonts w:hint="eastAsia"/>
        </w:rPr>
        <w:t>全面小康，覆盖的人口要全面，是惠及全体人民的小康。</w:t>
      </w:r>
    </w:p>
    <w:p w14:paraId="7E5E9664" w14:textId="77777777" w:rsidR="005E71BD" w:rsidRDefault="005F097E">
      <w:pPr>
        <w:ind w:firstLineChars="200" w:firstLine="420"/>
      </w:pPr>
      <w:r>
        <w:rPr>
          <w:rFonts w:hint="eastAsia"/>
        </w:rPr>
        <w:t>全面小康，覆盖的区域要全面，是城乡区域共同发展的小康。</w:t>
      </w:r>
    </w:p>
    <w:p w14:paraId="0DBC63C1" w14:textId="77777777" w:rsidR="005E71BD" w:rsidRDefault="005F097E">
      <w:pPr>
        <w:rPr>
          <w:color w:val="FF0000"/>
        </w:rPr>
      </w:pPr>
      <w:r>
        <w:rPr>
          <w:rFonts w:hint="eastAsia"/>
          <w:color w:val="FF0000"/>
        </w:rPr>
        <w:t>目标要求：</w:t>
      </w:r>
    </w:p>
    <w:p w14:paraId="0F4BAC79" w14:textId="77777777" w:rsidR="005E71BD" w:rsidRDefault="005F097E">
      <w:pPr>
        <w:ind w:firstLineChars="200" w:firstLine="420"/>
      </w:pPr>
      <w:r>
        <w:rPr>
          <w:rFonts w:hint="eastAsia"/>
        </w:rPr>
        <w:t>1.</w:t>
      </w:r>
      <w:r>
        <w:rPr>
          <w:rFonts w:hint="eastAsia"/>
        </w:rPr>
        <w:t>经济保持中高速增长。</w:t>
      </w:r>
    </w:p>
    <w:p w14:paraId="65244AC3" w14:textId="77777777" w:rsidR="005E71BD" w:rsidRDefault="005F097E">
      <w:pPr>
        <w:ind w:firstLineChars="200" w:firstLine="420"/>
      </w:pPr>
      <w:r>
        <w:rPr>
          <w:rFonts w:hint="eastAsia"/>
        </w:rPr>
        <w:t>2.</w:t>
      </w:r>
      <w:r>
        <w:rPr>
          <w:rFonts w:hint="eastAsia"/>
        </w:rPr>
        <w:t>创新</w:t>
      </w:r>
      <w:proofErr w:type="gramStart"/>
      <w:r>
        <w:rPr>
          <w:rFonts w:hint="eastAsia"/>
        </w:rPr>
        <w:t>驱动成效</w:t>
      </w:r>
      <w:proofErr w:type="gramEnd"/>
      <w:r>
        <w:rPr>
          <w:rFonts w:hint="eastAsia"/>
        </w:rPr>
        <w:t>显著。</w:t>
      </w:r>
    </w:p>
    <w:p w14:paraId="3C550C82" w14:textId="77777777" w:rsidR="005E71BD" w:rsidRDefault="005F097E">
      <w:pPr>
        <w:ind w:firstLineChars="200" w:firstLine="420"/>
      </w:pPr>
      <w:r>
        <w:rPr>
          <w:rFonts w:hint="eastAsia"/>
        </w:rPr>
        <w:t>3.</w:t>
      </w:r>
      <w:r>
        <w:rPr>
          <w:rFonts w:hint="eastAsia"/>
        </w:rPr>
        <w:t>发展协调性明显增强。</w:t>
      </w:r>
    </w:p>
    <w:p w14:paraId="25CD9FC2" w14:textId="77777777" w:rsidR="005E71BD" w:rsidRDefault="005F097E">
      <w:pPr>
        <w:ind w:firstLineChars="200" w:firstLine="420"/>
      </w:pPr>
      <w:r>
        <w:rPr>
          <w:rFonts w:hint="eastAsia"/>
        </w:rPr>
        <w:t>4.</w:t>
      </w:r>
      <w:r>
        <w:rPr>
          <w:rFonts w:hint="eastAsia"/>
        </w:rPr>
        <w:t>人民生活水平和质量普遍提高。</w:t>
      </w:r>
    </w:p>
    <w:p w14:paraId="5C76A8B8" w14:textId="77777777" w:rsidR="005E71BD" w:rsidRDefault="005F097E">
      <w:pPr>
        <w:ind w:firstLineChars="200" w:firstLine="420"/>
      </w:pPr>
      <w:r>
        <w:rPr>
          <w:rFonts w:hint="eastAsia"/>
        </w:rPr>
        <w:t>5.</w:t>
      </w:r>
      <w:r>
        <w:rPr>
          <w:rFonts w:hint="eastAsia"/>
        </w:rPr>
        <w:t>国民素质和社会文明程度显著提高。</w:t>
      </w:r>
    </w:p>
    <w:p w14:paraId="4F33937A" w14:textId="77777777" w:rsidR="005E71BD" w:rsidRDefault="005F097E">
      <w:pPr>
        <w:ind w:firstLineChars="200" w:firstLine="420"/>
      </w:pPr>
      <w:r>
        <w:rPr>
          <w:rFonts w:hint="eastAsia"/>
        </w:rPr>
        <w:t>6.</w:t>
      </w:r>
      <w:r>
        <w:rPr>
          <w:rFonts w:hint="eastAsia"/>
        </w:rPr>
        <w:t>生态环境质量总体改善。</w:t>
      </w:r>
    </w:p>
    <w:p w14:paraId="08AD9A19" w14:textId="77777777" w:rsidR="005E71BD" w:rsidRDefault="005F097E">
      <w:pPr>
        <w:ind w:firstLineChars="200" w:firstLine="420"/>
      </w:pPr>
      <w:r>
        <w:rPr>
          <w:rFonts w:hint="eastAsia"/>
        </w:rPr>
        <w:t>7.</w:t>
      </w:r>
      <w:r>
        <w:rPr>
          <w:rFonts w:hint="eastAsia"/>
        </w:rPr>
        <w:t>各方面制度更加成熟更加定型。</w:t>
      </w:r>
    </w:p>
    <w:p w14:paraId="06FD5E58" w14:textId="77777777" w:rsidR="005E71BD" w:rsidRDefault="005F097E">
      <w:pPr>
        <w:rPr>
          <w:color w:val="FF0000"/>
        </w:rPr>
      </w:pPr>
      <w:r>
        <w:rPr>
          <w:rFonts w:hint="eastAsia"/>
          <w:color w:val="FF0000"/>
        </w:rPr>
        <w:t>如何决胜：</w:t>
      </w:r>
    </w:p>
    <w:p w14:paraId="4118FE5B" w14:textId="77777777" w:rsidR="005E71BD" w:rsidRDefault="005F097E">
      <w:pPr>
        <w:ind w:firstLine="420"/>
        <w:rPr>
          <w:color w:val="000000"/>
        </w:rPr>
      </w:pPr>
      <w:r>
        <w:rPr>
          <w:rFonts w:hint="eastAsia"/>
          <w:color w:val="000000"/>
        </w:rPr>
        <w:t>第一，坚决打好防范化解重大风险攻坚战。</w:t>
      </w:r>
    </w:p>
    <w:p w14:paraId="76E2BF39" w14:textId="77777777" w:rsidR="005E71BD" w:rsidRDefault="005F097E">
      <w:pPr>
        <w:ind w:firstLine="420"/>
        <w:rPr>
          <w:color w:val="000000"/>
        </w:rPr>
      </w:pPr>
      <w:r>
        <w:rPr>
          <w:rFonts w:hint="eastAsia"/>
          <w:color w:val="000000"/>
        </w:rPr>
        <w:t>第二，坚决打好精准扶贫攻坚战。</w:t>
      </w:r>
    </w:p>
    <w:p w14:paraId="73CEE990" w14:textId="77777777" w:rsidR="005E71BD" w:rsidRDefault="005F097E">
      <w:pPr>
        <w:ind w:firstLine="420"/>
        <w:rPr>
          <w:color w:val="000000"/>
        </w:rPr>
      </w:pPr>
      <w:r>
        <w:rPr>
          <w:rFonts w:hint="eastAsia"/>
          <w:color w:val="000000"/>
        </w:rPr>
        <w:t>第三，坚决打好污染防治攻坚战。</w:t>
      </w:r>
    </w:p>
    <w:p w14:paraId="63E31CE4" w14:textId="77777777" w:rsidR="005E71BD" w:rsidRDefault="005F097E">
      <w:pPr>
        <w:ind w:firstLineChars="200" w:firstLine="420"/>
        <w:rPr>
          <w:color w:val="000000"/>
        </w:rPr>
      </w:pPr>
      <w:r>
        <w:rPr>
          <w:rFonts w:hint="eastAsia"/>
          <w:color w:val="000000"/>
        </w:rPr>
        <w:t>第四，确保经济社会持续健康发展。</w:t>
      </w:r>
    </w:p>
    <w:p w14:paraId="1AD8401B" w14:textId="77777777" w:rsidR="005E71BD" w:rsidRDefault="005F097E">
      <w:pPr>
        <w:rPr>
          <w:b/>
          <w:bCs/>
          <w:color w:val="000000"/>
          <w:sz w:val="24"/>
        </w:rPr>
      </w:pPr>
      <w:r>
        <w:rPr>
          <w:rFonts w:hint="eastAsia"/>
          <w:b/>
          <w:bCs/>
          <w:color w:val="000000"/>
          <w:sz w:val="24"/>
        </w:rPr>
        <w:t>二十、什么是文化强国</w:t>
      </w:r>
    </w:p>
    <w:p w14:paraId="75200726" w14:textId="77777777" w:rsidR="005E71BD" w:rsidRDefault="005F097E">
      <w:pPr>
        <w:ind w:firstLine="420"/>
        <w:rPr>
          <w:color w:val="000000"/>
          <w:szCs w:val="21"/>
        </w:rPr>
      </w:pPr>
      <w:r>
        <w:rPr>
          <w:rFonts w:hint="eastAsia"/>
          <w:color w:val="000000"/>
          <w:szCs w:val="21"/>
        </w:rPr>
        <w:lastRenderedPageBreak/>
        <w:t>文化强国是指一个国家具有强大的文化力量。这种力量既表现为具有高度文化素养的公民，也表现为发达的文化产业，还表现为强大的文化软实力。</w:t>
      </w:r>
    </w:p>
    <w:p w14:paraId="68BF379C" w14:textId="77777777" w:rsidR="005E71BD" w:rsidRDefault="005F097E">
      <w:pPr>
        <w:rPr>
          <w:b/>
          <w:bCs/>
          <w:color w:val="000000"/>
          <w:sz w:val="24"/>
        </w:rPr>
      </w:pPr>
      <w:r>
        <w:rPr>
          <w:rFonts w:hint="eastAsia"/>
          <w:b/>
          <w:bCs/>
          <w:color w:val="000000"/>
          <w:sz w:val="24"/>
        </w:rPr>
        <w:t>二十一、如何建设社会主义文化强国</w:t>
      </w:r>
    </w:p>
    <w:p w14:paraId="0AC550CA" w14:textId="77777777" w:rsidR="005E71BD" w:rsidRDefault="005F097E">
      <w:pPr>
        <w:numPr>
          <w:ilvl w:val="0"/>
          <w:numId w:val="7"/>
        </w:numPr>
        <w:rPr>
          <w:color w:val="000000"/>
          <w:szCs w:val="21"/>
        </w:rPr>
      </w:pPr>
      <w:r>
        <w:rPr>
          <w:rFonts w:hint="eastAsia"/>
          <w:color w:val="000000"/>
          <w:szCs w:val="21"/>
        </w:rPr>
        <w:t>必须培养高度的文化自信。</w:t>
      </w:r>
    </w:p>
    <w:p w14:paraId="4EB90530" w14:textId="77777777" w:rsidR="005E71BD" w:rsidRDefault="005F097E">
      <w:pPr>
        <w:numPr>
          <w:ilvl w:val="0"/>
          <w:numId w:val="7"/>
        </w:numPr>
        <w:rPr>
          <w:color w:val="000000"/>
          <w:szCs w:val="21"/>
        </w:rPr>
      </w:pPr>
      <w:r>
        <w:rPr>
          <w:rFonts w:hint="eastAsia"/>
          <w:color w:val="000000"/>
          <w:szCs w:val="21"/>
        </w:rPr>
        <w:t>必须大力发展文化事业和文化产业。</w:t>
      </w:r>
    </w:p>
    <w:p w14:paraId="2B08D7EF" w14:textId="77777777" w:rsidR="005E71BD" w:rsidRDefault="005F097E">
      <w:pPr>
        <w:numPr>
          <w:ilvl w:val="0"/>
          <w:numId w:val="7"/>
        </w:numPr>
        <w:rPr>
          <w:color w:val="000000"/>
          <w:szCs w:val="21"/>
        </w:rPr>
      </w:pPr>
      <w:r>
        <w:rPr>
          <w:rFonts w:hint="eastAsia"/>
          <w:color w:val="000000"/>
          <w:szCs w:val="21"/>
        </w:rPr>
        <w:t>必须提高国家文化软实力。</w:t>
      </w:r>
    </w:p>
    <w:p w14:paraId="0D50A8F8" w14:textId="77777777" w:rsidR="005E71BD" w:rsidRDefault="005F097E">
      <w:pPr>
        <w:rPr>
          <w:b/>
          <w:bCs/>
          <w:color w:val="000000"/>
          <w:sz w:val="24"/>
        </w:rPr>
      </w:pPr>
      <w:r>
        <w:rPr>
          <w:rFonts w:hint="eastAsia"/>
          <w:b/>
          <w:bCs/>
          <w:color w:val="000000"/>
          <w:sz w:val="24"/>
        </w:rPr>
        <w:t>二十二、如何提高国家文化软实力</w:t>
      </w:r>
    </w:p>
    <w:p w14:paraId="6A6EEDF6" w14:textId="77777777" w:rsidR="005E71BD" w:rsidRDefault="005F097E">
      <w:pPr>
        <w:ind w:firstLineChars="200" w:firstLine="420"/>
      </w:pPr>
      <w:r>
        <w:rPr>
          <w:rFonts w:hint="eastAsia"/>
        </w:rPr>
        <w:t>1.</w:t>
      </w:r>
      <w:r>
        <w:rPr>
          <w:rFonts w:hint="eastAsia"/>
        </w:rPr>
        <w:t>提高国家文化软实力，首先要努力弘扬中华文化，推进中华文化创新发展，展示中华文化魅力，夯实国家文化</w:t>
      </w:r>
      <w:proofErr w:type="gramStart"/>
      <w:r>
        <w:rPr>
          <w:rFonts w:hint="eastAsia"/>
        </w:rPr>
        <w:t>软实力</w:t>
      </w:r>
      <w:proofErr w:type="gramEnd"/>
      <w:r>
        <w:rPr>
          <w:rFonts w:hint="eastAsia"/>
        </w:rPr>
        <w:t>的</w:t>
      </w:r>
      <w:r>
        <w:rPr>
          <w:rFonts w:hint="eastAsia"/>
        </w:rPr>
        <w:t>根基。</w:t>
      </w:r>
    </w:p>
    <w:p w14:paraId="3CABD53A" w14:textId="77777777" w:rsidR="005E71BD" w:rsidRDefault="005F097E">
      <w:pPr>
        <w:ind w:firstLineChars="200" w:firstLine="420"/>
      </w:pPr>
      <w:r>
        <w:rPr>
          <w:rFonts w:hint="eastAsia"/>
        </w:rPr>
        <w:t>2.</w:t>
      </w:r>
      <w:r>
        <w:rPr>
          <w:rFonts w:hint="eastAsia"/>
        </w:rPr>
        <w:t>其次要讲好中国故事，传播好中国声音，阐释好中国特色，注重国家形象塑造，增强对外话语的创造力、感召力和公信力，提高国际话语权。</w:t>
      </w:r>
    </w:p>
    <w:p w14:paraId="271FEA43" w14:textId="77777777" w:rsidR="005E71BD" w:rsidRDefault="005F097E">
      <w:pPr>
        <w:ind w:firstLineChars="200" w:firstLine="420"/>
      </w:pPr>
      <w:r>
        <w:rPr>
          <w:rFonts w:hint="eastAsia"/>
        </w:rPr>
        <w:t>3.</w:t>
      </w:r>
      <w:r>
        <w:rPr>
          <w:rFonts w:hint="eastAsia"/>
        </w:rPr>
        <w:t>最后要加强当代中国价值观念的提炼与阐释，拓展对外传播平台和载体，创新对外话语表达方式和传播渠道，使当代中国价值观念走向世界。</w:t>
      </w:r>
    </w:p>
    <w:p w14:paraId="0E6ADE2A" w14:textId="77777777" w:rsidR="005E71BD" w:rsidRDefault="005F097E">
      <w:pPr>
        <w:rPr>
          <w:b/>
          <w:bCs/>
          <w:sz w:val="24"/>
        </w:rPr>
      </w:pPr>
      <w:r>
        <w:rPr>
          <w:rFonts w:hint="eastAsia"/>
          <w:b/>
          <w:bCs/>
          <w:sz w:val="24"/>
        </w:rPr>
        <w:t>二十三、人与自然和谐共生的内涵</w:t>
      </w:r>
    </w:p>
    <w:p w14:paraId="34D9B239" w14:textId="77777777" w:rsidR="005E71BD" w:rsidRDefault="005F097E">
      <w:pPr>
        <w:rPr>
          <w:szCs w:val="21"/>
        </w:rPr>
      </w:pPr>
      <w:r>
        <w:rPr>
          <w:rFonts w:hint="eastAsia"/>
          <w:szCs w:val="21"/>
        </w:rPr>
        <w:t xml:space="preserve">   </w:t>
      </w:r>
      <w:r>
        <w:rPr>
          <w:rFonts w:hint="eastAsia"/>
          <w:szCs w:val="21"/>
        </w:rPr>
        <w:t>人因自然而生，人与自然是一种共生关系，对自然的伤害最终会伤及人类自身，这个客观规律谁也无法抗拒。</w:t>
      </w:r>
    </w:p>
    <w:p w14:paraId="1E96FAB1" w14:textId="77777777" w:rsidR="005E71BD" w:rsidRDefault="005F097E">
      <w:pPr>
        <w:rPr>
          <w:szCs w:val="21"/>
        </w:rPr>
      </w:pPr>
      <w:r>
        <w:rPr>
          <w:rFonts w:hint="eastAsia"/>
          <w:szCs w:val="21"/>
        </w:rPr>
        <w:t xml:space="preserve">   </w:t>
      </w:r>
      <w:r>
        <w:rPr>
          <w:rFonts w:hint="eastAsia"/>
          <w:szCs w:val="21"/>
        </w:rPr>
        <w:t>尊重自然，是人与自然相处时应秉持的首要态度，要求人尊重自然界的创造和存在，绝不凌驾于其上，只有尊重自然才是人与自然相处的科学态度。</w:t>
      </w:r>
    </w:p>
    <w:p w14:paraId="211C24CE" w14:textId="77777777" w:rsidR="005E71BD" w:rsidRDefault="005F097E">
      <w:pPr>
        <w:rPr>
          <w:szCs w:val="21"/>
        </w:rPr>
      </w:pPr>
      <w:r>
        <w:rPr>
          <w:rFonts w:hint="eastAsia"/>
          <w:szCs w:val="21"/>
        </w:rPr>
        <w:t xml:space="preserve">   </w:t>
      </w:r>
      <w:r>
        <w:rPr>
          <w:rFonts w:hint="eastAsia"/>
          <w:szCs w:val="21"/>
        </w:rPr>
        <w:t>顺应自然，是人与自然相处时应遵循的基本原则，要求人顺应自然的客观规律，按自然规律办事。</w:t>
      </w:r>
    </w:p>
    <w:p w14:paraId="4FBCB7C5" w14:textId="77777777" w:rsidR="005E71BD" w:rsidRDefault="005F097E">
      <w:pPr>
        <w:rPr>
          <w:szCs w:val="21"/>
        </w:rPr>
      </w:pPr>
      <w:r>
        <w:rPr>
          <w:rFonts w:hint="eastAsia"/>
          <w:szCs w:val="21"/>
        </w:rPr>
        <w:t xml:space="preserve">   </w:t>
      </w:r>
      <w:r>
        <w:rPr>
          <w:rFonts w:hint="eastAsia"/>
          <w:szCs w:val="21"/>
        </w:rPr>
        <w:t>保护自然，是人与自然相处时应承担的重要责任，要求人发挥主观能动性，在想自然索取的同时，呵护自然，回报自然。</w:t>
      </w:r>
    </w:p>
    <w:p w14:paraId="15E2DE9B" w14:textId="77777777" w:rsidR="005E71BD" w:rsidRDefault="005F097E">
      <w:pPr>
        <w:rPr>
          <w:b/>
          <w:bCs/>
          <w:sz w:val="24"/>
        </w:rPr>
      </w:pPr>
      <w:r>
        <w:rPr>
          <w:rFonts w:hint="eastAsia"/>
          <w:b/>
          <w:bCs/>
          <w:sz w:val="24"/>
        </w:rPr>
        <w:t>二十四、如何形成人与自然和谐发展的新局面</w:t>
      </w:r>
    </w:p>
    <w:p w14:paraId="3B829236" w14:textId="77777777" w:rsidR="005E71BD" w:rsidRDefault="005F097E">
      <w:pPr>
        <w:numPr>
          <w:ilvl w:val="0"/>
          <w:numId w:val="8"/>
        </w:numPr>
        <w:rPr>
          <w:szCs w:val="21"/>
        </w:rPr>
      </w:pPr>
      <w:r>
        <w:rPr>
          <w:rFonts w:hint="eastAsia"/>
          <w:szCs w:val="21"/>
        </w:rPr>
        <w:t>把节约资源放在首位。</w:t>
      </w:r>
    </w:p>
    <w:p w14:paraId="1B2FFA69" w14:textId="77777777" w:rsidR="005E71BD" w:rsidRDefault="005F097E">
      <w:pPr>
        <w:numPr>
          <w:ilvl w:val="0"/>
          <w:numId w:val="8"/>
        </w:numPr>
        <w:rPr>
          <w:szCs w:val="21"/>
        </w:rPr>
      </w:pPr>
      <w:r>
        <w:rPr>
          <w:rFonts w:hint="eastAsia"/>
          <w:szCs w:val="21"/>
        </w:rPr>
        <w:t>坚持保护优先、自然恢复为主。</w:t>
      </w:r>
    </w:p>
    <w:p w14:paraId="1AA64AFD" w14:textId="77777777" w:rsidR="005E71BD" w:rsidRDefault="005F097E">
      <w:pPr>
        <w:numPr>
          <w:ilvl w:val="0"/>
          <w:numId w:val="8"/>
        </w:numPr>
        <w:rPr>
          <w:szCs w:val="21"/>
        </w:rPr>
      </w:pPr>
      <w:r>
        <w:rPr>
          <w:rFonts w:hint="eastAsia"/>
          <w:szCs w:val="21"/>
        </w:rPr>
        <w:t>着力推进绿色发展、循环发展、低碳发展。</w:t>
      </w:r>
    </w:p>
    <w:p w14:paraId="6500E533" w14:textId="4CD4D32D" w:rsidR="005E71BD" w:rsidRPr="005F097E" w:rsidRDefault="005F097E" w:rsidP="005F097E">
      <w:pPr>
        <w:numPr>
          <w:ilvl w:val="0"/>
          <w:numId w:val="8"/>
        </w:numPr>
        <w:rPr>
          <w:szCs w:val="21"/>
        </w:rPr>
      </w:pPr>
      <w:r>
        <w:rPr>
          <w:rFonts w:hint="eastAsia"/>
          <w:szCs w:val="21"/>
        </w:rPr>
        <w:t>形成节约资源和保护环境的空间格局、产业结构、生产方式、生活方式。</w:t>
      </w:r>
    </w:p>
    <w:sectPr w:rsidR="005E71BD" w:rsidRPr="005F097E">
      <w:pgSz w:w="11906" w:h="16838"/>
      <w:pgMar w:top="1383"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singleLevel"/>
    <w:tmpl w:val="00000000"/>
    <w:lvl w:ilvl="0">
      <w:start w:val="1"/>
      <w:numFmt w:val="bullet"/>
      <w:lvlText w:val=""/>
      <w:lvlJc w:val="left"/>
      <w:pPr>
        <w:ind w:left="420" w:hanging="420"/>
      </w:pPr>
      <w:rPr>
        <w:rFonts w:ascii="Wingdings" w:hAnsi="Wingdings" w:hint="default"/>
      </w:rPr>
    </w:lvl>
  </w:abstractNum>
  <w:abstractNum w:abstractNumId="1" w15:restartNumberingAfterBreak="0">
    <w:nsid w:val="00000001"/>
    <w:multiLevelType w:val="singleLevel"/>
    <w:tmpl w:val="00000001"/>
    <w:lvl w:ilvl="0">
      <w:start w:val="17"/>
      <w:numFmt w:val="chineseCounting"/>
      <w:suff w:val="nothing"/>
      <w:lvlText w:val="%1、"/>
      <w:lvlJc w:val="left"/>
      <w:rPr>
        <w:rFonts w:hint="eastAsia"/>
      </w:rPr>
    </w:lvl>
  </w:abstractNum>
  <w:abstractNum w:abstractNumId="2" w15:restartNumberingAfterBreak="0">
    <w:nsid w:val="00000002"/>
    <w:multiLevelType w:val="singleLevel"/>
    <w:tmpl w:val="00000002"/>
    <w:lvl w:ilvl="0">
      <w:start w:val="1"/>
      <w:numFmt w:val="decimal"/>
      <w:suff w:val="nothing"/>
      <w:lvlText w:val="%1、"/>
      <w:lvlJc w:val="left"/>
      <w:pPr>
        <w:ind w:left="420" w:firstLine="0"/>
      </w:pPr>
    </w:lvl>
  </w:abstractNum>
  <w:abstractNum w:abstractNumId="3" w15:restartNumberingAfterBreak="0">
    <w:nsid w:val="00000003"/>
    <w:multiLevelType w:val="singleLevel"/>
    <w:tmpl w:val="00000003"/>
    <w:lvl w:ilvl="0">
      <w:start w:val="14"/>
      <w:numFmt w:val="chineseCounting"/>
      <w:suff w:val="nothing"/>
      <w:lvlText w:val="%1、"/>
      <w:lvlJc w:val="left"/>
      <w:rPr>
        <w:rFonts w:hint="eastAsia"/>
      </w:rPr>
    </w:lvl>
  </w:abstractNum>
  <w:abstractNum w:abstractNumId="4" w15:restartNumberingAfterBreak="0">
    <w:nsid w:val="00000004"/>
    <w:multiLevelType w:val="singleLevel"/>
    <w:tmpl w:val="00000004"/>
    <w:lvl w:ilvl="0">
      <w:start w:val="1"/>
      <w:numFmt w:val="decimal"/>
      <w:suff w:val="nothing"/>
      <w:lvlText w:val="%1、"/>
      <w:lvlJc w:val="left"/>
    </w:lvl>
  </w:abstractNum>
  <w:abstractNum w:abstractNumId="5" w15:restartNumberingAfterBreak="0">
    <w:nsid w:val="00000005"/>
    <w:multiLevelType w:val="singleLevel"/>
    <w:tmpl w:val="00000005"/>
    <w:lvl w:ilvl="0">
      <w:start w:val="1"/>
      <w:numFmt w:val="chineseCounting"/>
      <w:suff w:val="nothing"/>
      <w:lvlText w:val="第%1，"/>
      <w:lvlJc w:val="left"/>
      <w:pPr>
        <w:ind w:left="630" w:firstLine="0"/>
      </w:pPr>
      <w:rPr>
        <w:rFonts w:hint="eastAsia"/>
      </w:rPr>
    </w:lvl>
  </w:abstractNum>
  <w:abstractNum w:abstractNumId="6" w15:restartNumberingAfterBreak="0">
    <w:nsid w:val="00000006"/>
    <w:multiLevelType w:val="singleLevel"/>
    <w:tmpl w:val="00000006"/>
    <w:lvl w:ilvl="0">
      <w:start w:val="1"/>
      <w:numFmt w:val="chineseCounting"/>
      <w:suff w:val="nothing"/>
      <w:lvlText w:val="第%1，"/>
      <w:lvlJc w:val="left"/>
      <w:pPr>
        <w:ind w:left="315" w:firstLine="0"/>
      </w:pPr>
      <w:rPr>
        <w:rFonts w:hint="eastAsia"/>
      </w:rPr>
    </w:lvl>
  </w:abstractNum>
  <w:abstractNum w:abstractNumId="7" w15:restartNumberingAfterBreak="0">
    <w:nsid w:val="00000007"/>
    <w:multiLevelType w:val="singleLevel"/>
    <w:tmpl w:val="00000007"/>
    <w:lvl w:ilvl="0">
      <w:start w:val="1"/>
      <w:numFmt w:val="decimal"/>
      <w:suff w:val="nothing"/>
      <w:lvlText w:val="%1、"/>
      <w:lvlJc w:val="left"/>
    </w:lvl>
  </w:abstractNum>
  <w:num w:numId="1">
    <w:abstractNumId w:val="7"/>
  </w:num>
  <w:num w:numId="2">
    <w:abstractNumId w:val="3"/>
  </w:num>
  <w:num w:numId="3">
    <w:abstractNumId w:val="1"/>
  </w:num>
  <w:num w:numId="4">
    <w:abstractNumId w:val="4"/>
  </w:num>
  <w:num w:numId="5">
    <w:abstractNumId w:val="5"/>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71BD"/>
    <w:rsid w:val="005E71BD"/>
    <w:rsid w:val="005F0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04F84A"/>
  <w15:docId w15:val="{4DBD3B21-BC45-4B67-B3B1-9AA1BD90C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cs="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677</Words>
  <Characters>3859</Characters>
  <Application>Microsoft Office Word</Application>
  <DocSecurity>0</DocSecurity>
  <Lines>32</Lines>
  <Paragraphs>9</Paragraphs>
  <ScaleCrop>false</ScaleCrop>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陌上花开</dc:creator>
  <cp:lastModifiedBy>xu xiaoyang</cp:lastModifiedBy>
  <cp:revision>2</cp:revision>
  <dcterms:created xsi:type="dcterms:W3CDTF">2020-12-16T21:31:00Z</dcterms:created>
  <dcterms:modified xsi:type="dcterms:W3CDTF">2020-12-22T00:48:00Z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2052-11.0.0</vt:lpwstr>
  </property>
</Properties>
</file>